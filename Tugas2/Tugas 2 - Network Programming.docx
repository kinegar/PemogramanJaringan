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4D9" w:rsidRDefault="001804D9">
      <w:pPr>
        <w:spacing w:before="7" w:line="80" w:lineRule="exact"/>
        <w:rPr>
          <w:sz w:val="9"/>
          <w:szCs w:val="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3120"/>
        <w:gridCol w:w="3686"/>
        <w:gridCol w:w="2127"/>
      </w:tblGrid>
      <w:tr w:rsidR="001804D9">
        <w:trPr>
          <w:trHeight w:hRule="exact" w:val="1488"/>
        </w:trPr>
        <w:tc>
          <w:tcPr>
            <w:tcW w:w="2400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</w:tcPr>
          <w:p w:rsidR="001804D9" w:rsidRDefault="001804D9">
            <w:pPr>
              <w:spacing w:line="200" w:lineRule="exact"/>
            </w:pPr>
          </w:p>
          <w:p w:rsidR="001804D9" w:rsidRDefault="001804D9">
            <w:pPr>
              <w:spacing w:line="200" w:lineRule="exact"/>
            </w:pPr>
          </w:p>
          <w:p w:rsidR="001804D9" w:rsidRDefault="001804D9">
            <w:pPr>
              <w:spacing w:line="200" w:lineRule="exact"/>
            </w:pPr>
          </w:p>
          <w:p w:rsidR="001804D9" w:rsidRDefault="001804D9">
            <w:pPr>
              <w:spacing w:line="200" w:lineRule="exact"/>
            </w:pPr>
          </w:p>
          <w:p w:rsidR="001804D9" w:rsidRDefault="001804D9">
            <w:pPr>
              <w:spacing w:line="200" w:lineRule="exact"/>
            </w:pPr>
          </w:p>
          <w:p w:rsidR="001804D9" w:rsidRDefault="001804D9">
            <w:pPr>
              <w:spacing w:line="200" w:lineRule="exact"/>
            </w:pPr>
          </w:p>
          <w:p w:rsidR="001804D9" w:rsidRDefault="001804D9">
            <w:pPr>
              <w:spacing w:before="7" w:line="260" w:lineRule="exact"/>
              <w:rPr>
                <w:sz w:val="26"/>
                <w:szCs w:val="26"/>
              </w:rPr>
            </w:pPr>
          </w:p>
        </w:tc>
        <w:tc>
          <w:tcPr>
            <w:tcW w:w="8933" w:type="dxa"/>
            <w:gridSpan w:val="3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</w:tcPr>
          <w:p w:rsidR="001804D9" w:rsidRDefault="00A655F3">
            <w:pPr>
              <w:spacing w:before="1"/>
              <w:ind w:left="4038" w:right="404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Tugas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2</w:t>
            </w:r>
          </w:p>
          <w:p w:rsidR="001804D9" w:rsidRDefault="00A655F3">
            <w:pPr>
              <w:ind w:left="2771" w:right="27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Pemrograman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Jaringan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(CSH4V3)</w:t>
            </w:r>
          </w:p>
          <w:p w:rsidR="001804D9" w:rsidRDefault="00A655F3">
            <w:pPr>
              <w:spacing w:before="4"/>
              <w:ind w:left="3006" w:right="3013" w:firstLine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------------------------------ Semester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Genap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2018 - 2019</w:t>
            </w:r>
          </w:p>
          <w:p w:rsidR="001804D9" w:rsidRDefault="00A655F3">
            <w:pPr>
              <w:spacing w:line="280" w:lineRule="exact"/>
              <w:ind w:left="2022" w:right="203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Dosen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:  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Aulia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Arif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Wardana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S.Kom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., M.T. (UIW)</w:t>
            </w:r>
          </w:p>
        </w:tc>
      </w:tr>
      <w:tr w:rsidR="001804D9">
        <w:trPr>
          <w:trHeight w:hRule="exact" w:val="1613"/>
        </w:trPr>
        <w:tc>
          <w:tcPr>
            <w:tcW w:w="11333" w:type="dxa"/>
            <w:gridSpan w:val="4"/>
            <w:tcBorders>
              <w:top w:val="single" w:sz="8" w:space="0" w:color="0F243E"/>
              <w:left w:val="single" w:sz="8" w:space="0" w:color="0F243E"/>
              <w:bottom w:val="nil"/>
              <w:right w:val="single" w:sz="8" w:space="0" w:color="0F243E"/>
            </w:tcBorders>
          </w:tcPr>
          <w:p w:rsidR="001804D9" w:rsidRDefault="001804D9">
            <w:pPr>
              <w:spacing w:before="14" w:line="280" w:lineRule="exact"/>
              <w:rPr>
                <w:sz w:val="28"/>
                <w:szCs w:val="28"/>
              </w:rPr>
            </w:pPr>
          </w:p>
          <w:p w:rsidR="001804D9" w:rsidRDefault="00A655F3">
            <w:pPr>
              <w:ind w:left="2622" w:right="262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Berdo’alah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sebelum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mengerjakan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Dilarang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berbuat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curang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.</w:t>
            </w:r>
          </w:p>
          <w:p w:rsidR="001804D9" w:rsidRDefault="00A655F3">
            <w:pPr>
              <w:ind w:left="1572" w:right="157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Tugas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ini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untuk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mengukur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kemampuan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anda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jadi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kerjakan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sepenuh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hati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.</w:t>
            </w:r>
          </w:p>
          <w:p w:rsidR="001804D9" w:rsidRDefault="00A655F3">
            <w:pPr>
              <w:ind w:left="3964" w:right="396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Selamat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belajar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semoga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sukses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 xml:space="preserve"> !</w:t>
            </w:r>
            <w:proofErr w:type="gramEnd"/>
          </w:p>
        </w:tc>
      </w:tr>
      <w:tr w:rsidR="001804D9">
        <w:trPr>
          <w:trHeight w:hRule="exact" w:val="998"/>
        </w:trPr>
        <w:tc>
          <w:tcPr>
            <w:tcW w:w="5520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</w:tcPr>
          <w:p w:rsidR="001804D9" w:rsidRDefault="00A655F3">
            <w:pPr>
              <w:spacing w:before="1"/>
              <w:ind w:left="1795" w:right="179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Nama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Mahasiswa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</w:p>
          <w:p w:rsidR="001804D9" w:rsidRDefault="001804D9">
            <w:pPr>
              <w:spacing w:before="17" w:line="280" w:lineRule="exact"/>
              <w:rPr>
                <w:sz w:val="28"/>
                <w:szCs w:val="28"/>
              </w:rPr>
            </w:pPr>
          </w:p>
          <w:p w:rsidR="001804D9" w:rsidRDefault="00A655F3">
            <w:pPr>
              <w:ind w:left="170" w:right="16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…………………………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…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..................................................</w:t>
            </w:r>
          </w:p>
        </w:tc>
        <w:tc>
          <w:tcPr>
            <w:tcW w:w="3686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</w:tcPr>
          <w:p w:rsidR="001804D9" w:rsidRDefault="00A655F3">
            <w:pPr>
              <w:spacing w:before="1"/>
              <w:ind w:left="1541" w:right="155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NIM:</w:t>
            </w:r>
          </w:p>
          <w:p w:rsidR="001804D9" w:rsidRDefault="001804D9">
            <w:pPr>
              <w:spacing w:before="17" w:line="280" w:lineRule="exact"/>
              <w:rPr>
                <w:sz w:val="28"/>
                <w:szCs w:val="28"/>
              </w:rPr>
            </w:pPr>
          </w:p>
          <w:p w:rsidR="001804D9" w:rsidRDefault="00A655F3">
            <w:pPr>
              <w:ind w:left="177" w:right="18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…………………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…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.............................</w:t>
            </w:r>
          </w:p>
        </w:tc>
        <w:tc>
          <w:tcPr>
            <w:tcW w:w="2126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</w:tcPr>
          <w:p w:rsidR="001804D9" w:rsidRDefault="00A655F3">
            <w:pPr>
              <w:spacing w:before="1"/>
              <w:ind w:left="751" w:right="7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Nilai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</w:p>
          <w:p w:rsidR="001804D9" w:rsidRDefault="001804D9">
            <w:pPr>
              <w:spacing w:before="17" w:line="280" w:lineRule="exact"/>
              <w:rPr>
                <w:sz w:val="28"/>
                <w:szCs w:val="28"/>
              </w:rPr>
            </w:pPr>
          </w:p>
          <w:p w:rsidR="001804D9" w:rsidRDefault="00A655F3">
            <w:pPr>
              <w:ind w:left="327" w:right="33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……………………</w:t>
            </w:r>
          </w:p>
        </w:tc>
      </w:tr>
    </w:tbl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before="10" w:line="220" w:lineRule="exact"/>
        <w:rPr>
          <w:sz w:val="22"/>
          <w:szCs w:val="22"/>
        </w:rPr>
      </w:pPr>
    </w:p>
    <w:p w:rsidR="001804D9" w:rsidRDefault="000F1D5F">
      <w:pPr>
        <w:spacing w:before="18"/>
        <w:ind w:left="206"/>
        <w:rPr>
          <w:rFonts w:ascii="Calibri" w:eastAsia="Calibri" w:hAnsi="Calibri" w:cs="Calibri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7" type="#_x0000_t75" style="position:absolute;left:0;text-align:left;margin-left:28.3pt;margin-top:48.95pt;width:112.05pt;height:63.7pt;z-index:-251664896;mso-position-horizontal-relative:page;mso-position-vertical-relative:page">
            <v:imagedata r:id="rId7" o:title=""/>
            <w10:wrap anchorx="page" anchory="page"/>
          </v:shape>
        </w:pict>
      </w:r>
      <w:proofErr w:type="spellStart"/>
      <w:r w:rsidR="00A655F3">
        <w:rPr>
          <w:rFonts w:ascii="Calibri" w:eastAsia="Calibri" w:hAnsi="Calibri" w:cs="Calibri"/>
          <w:b/>
          <w:sz w:val="24"/>
          <w:szCs w:val="24"/>
        </w:rPr>
        <w:t>Siapkan</w:t>
      </w:r>
      <w:proofErr w:type="spellEnd"/>
      <w:r w:rsidR="00A655F3">
        <w:rPr>
          <w:rFonts w:ascii="Calibri" w:eastAsia="Calibri" w:hAnsi="Calibri" w:cs="Calibri"/>
          <w:b/>
          <w:sz w:val="24"/>
          <w:szCs w:val="24"/>
        </w:rPr>
        <w:t xml:space="preserve"> tools </w:t>
      </w:r>
      <w:proofErr w:type="spellStart"/>
      <w:r w:rsidR="00A655F3">
        <w:rPr>
          <w:rFonts w:ascii="Calibri" w:eastAsia="Calibri" w:hAnsi="Calibri" w:cs="Calibri"/>
          <w:b/>
          <w:sz w:val="24"/>
          <w:szCs w:val="24"/>
        </w:rPr>
        <w:t>berikut</w:t>
      </w:r>
      <w:proofErr w:type="spellEnd"/>
      <w:r w:rsidR="00A655F3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="00A655F3">
        <w:rPr>
          <w:rFonts w:ascii="Calibri" w:eastAsia="Calibri" w:hAnsi="Calibri" w:cs="Calibri"/>
          <w:b/>
          <w:sz w:val="24"/>
          <w:szCs w:val="24"/>
        </w:rPr>
        <w:t>sebelum</w:t>
      </w:r>
      <w:proofErr w:type="spellEnd"/>
      <w:r w:rsidR="00A655F3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="00A655F3">
        <w:rPr>
          <w:rFonts w:ascii="Calibri" w:eastAsia="Calibri" w:hAnsi="Calibri" w:cs="Calibri"/>
          <w:b/>
          <w:sz w:val="24"/>
          <w:szCs w:val="24"/>
        </w:rPr>
        <w:t>mengerjakan</w:t>
      </w:r>
      <w:proofErr w:type="spellEnd"/>
      <w:r w:rsidR="00A655F3">
        <w:rPr>
          <w:rFonts w:ascii="Calibri" w:eastAsia="Calibri" w:hAnsi="Calibri" w:cs="Calibri"/>
          <w:b/>
          <w:sz w:val="24"/>
          <w:szCs w:val="24"/>
        </w:rPr>
        <w:t>:</w:t>
      </w:r>
    </w:p>
    <w:p w:rsidR="001804D9" w:rsidRDefault="001804D9">
      <w:pPr>
        <w:spacing w:before="3" w:line="140" w:lineRule="exact"/>
        <w:rPr>
          <w:sz w:val="15"/>
          <w:szCs w:val="15"/>
        </w:rPr>
      </w:pPr>
    </w:p>
    <w:p w:rsidR="001804D9" w:rsidRDefault="00A655F3">
      <w:pPr>
        <w:ind w:left="56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 xml:space="preserve">1.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Go Programming Language (</w:t>
      </w:r>
      <w:r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https://golang.org/dl/</w:t>
      </w:r>
      <w:r>
        <w:rPr>
          <w:rFonts w:ascii="Calibri" w:eastAsia="Calibri" w:hAnsi="Calibri" w:cs="Calibri"/>
          <w:color w:val="000000"/>
          <w:sz w:val="24"/>
          <w:szCs w:val="24"/>
        </w:rPr>
        <w:t>).</w:t>
      </w:r>
    </w:p>
    <w:p w:rsidR="001804D9" w:rsidRDefault="00A655F3">
      <w:pPr>
        <w:ind w:left="56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 xml:space="preserve">2.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Visual Studio Code (</w:t>
      </w:r>
      <w:r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https://code.visualstudio.com/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atau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LiteIDE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(</w:t>
      </w:r>
      <w:r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https://github.com/visualfc/liteide</w:t>
      </w:r>
      <w:r>
        <w:rPr>
          <w:rFonts w:ascii="Calibri" w:eastAsia="Calibri" w:hAnsi="Calibri" w:cs="Calibri"/>
          <w:color w:val="000000"/>
          <w:sz w:val="24"/>
          <w:szCs w:val="24"/>
        </w:rPr>
        <w:t>).</w:t>
      </w:r>
    </w:p>
    <w:p w:rsidR="001804D9" w:rsidRDefault="000F1D5F">
      <w:pPr>
        <w:ind w:left="566"/>
        <w:rPr>
          <w:rFonts w:ascii="Calibri" w:eastAsia="Calibri" w:hAnsi="Calibri" w:cs="Calibri"/>
          <w:sz w:val="24"/>
          <w:szCs w:val="24"/>
        </w:rPr>
      </w:pPr>
      <w:r>
        <w:pict>
          <v:group id="_x0000_s1101" style="position:absolute;left:0;text-align:left;margin-left:22.5pt;margin-top:-59.4pt;width:566.25pt;height:162.6pt;z-index:-251665920;mso-position-horizontal-relative:page" coordorigin="450,-1188" coordsize="11325,3252">
            <v:shape id="_x0000_s1106" style="position:absolute;left:461;top:-1178;width:11304;height:0" coordorigin="461,-1178" coordsize="11304,0" path="m461,-1178r11304,e" filled="f" strokeweight=".58pt">
              <v:path arrowok="t"/>
            </v:shape>
            <v:shape id="_x0000_s1105" style="position:absolute;left:461;top:-597;width:11304;height:0" coordorigin="461,-597" coordsize="11304,0" path="m461,-597r11304,e" filled="f" strokeweight=".58pt">
              <v:path arrowok="t"/>
            </v:shape>
            <v:shape id="_x0000_s1104" style="position:absolute;left:456;top:-1183;width:0;height:3240" coordorigin="456,-1183" coordsize="0,3240" path="m456,-1183r,3240e" filled="f" strokeweight=".58pt">
              <v:path arrowok="t"/>
            </v:shape>
            <v:shape id="_x0000_s1103" style="position:absolute;left:461;top:2053;width:11304;height:0" coordorigin="461,2053" coordsize="11304,0" path="m461,2053r11304,e" filled="f" strokeweight=".58pt">
              <v:path arrowok="t"/>
            </v:shape>
            <v:shape id="_x0000_s1102" style="position:absolute;left:11770;top:-1183;width:0;height:3240" coordorigin="11770,-1183" coordsize="0,3240" path="m11770,-1183r,3240e" filled="f" strokeweight=".58pt">
              <v:path arrowok="t"/>
            </v:shape>
            <w10:wrap anchorx="page"/>
          </v:group>
        </w:pict>
      </w:r>
      <w:r w:rsidR="00A655F3">
        <w:rPr>
          <w:rFonts w:ascii="Calibri" w:eastAsia="Calibri" w:hAnsi="Calibri" w:cs="Calibri"/>
          <w:sz w:val="22"/>
          <w:szCs w:val="22"/>
        </w:rPr>
        <w:t xml:space="preserve">3.  </w:t>
      </w:r>
      <w:r w:rsidR="00A655F3"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proofErr w:type="spellStart"/>
      <w:r w:rsidR="00A655F3">
        <w:rPr>
          <w:rFonts w:ascii="Calibri" w:eastAsia="Calibri" w:hAnsi="Calibri" w:cs="Calibri"/>
          <w:sz w:val="24"/>
          <w:szCs w:val="24"/>
        </w:rPr>
        <w:t>Disarankan</w:t>
      </w:r>
      <w:proofErr w:type="spellEnd"/>
      <w:r w:rsidR="00A655F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655F3">
        <w:rPr>
          <w:rFonts w:ascii="Calibri" w:eastAsia="Calibri" w:hAnsi="Calibri" w:cs="Calibri"/>
          <w:sz w:val="24"/>
          <w:szCs w:val="24"/>
        </w:rPr>
        <w:t>untuk</w:t>
      </w:r>
      <w:proofErr w:type="spellEnd"/>
      <w:r w:rsidR="00A655F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655F3"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 w:rsidR="00A655F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655F3">
        <w:rPr>
          <w:rFonts w:ascii="Calibri" w:eastAsia="Calibri" w:hAnsi="Calibri" w:cs="Calibri"/>
          <w:sz w:val="24"/>
          <w:szCs w:val="24"/>
        </w:rPr>
        <w:t>linux</w:t>
      </w:r>
      <w:proofErr w:type="spellEnd"/>
      <w:r w:rsidR="00A655F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655F3">
        <w:rPr>
          <w:rFonts w:ascii="Calibri" w:eastAsia="Calibri" w:hAnsi="Calibri" w:cs="Calibri"/>
          <w:sz w:val="24"/>
          <w:szCs w:val="24"/>
        </w:rPr>
        <w:t>dengan</w:t>
      </w:r>
      <w:proofErr w:type="spellEnd"/>
      <w:r w:rsidR="00A655F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655F3">
        <w:rPr>
          <w:rFonts w:ascii="Calibri" w:eastAsia="Calibri" w:hAnsi="Calibri" w:cs="Calibri"/>
          <w:sz w:val="24"/>
          <w:szCs w:val="24"/>
        </w:rPr>
        <w:t>distro</w:t>
      </w:r>
      <w:proofErr w:type="spellEnd"/>
      <w:r w:rsidR="00A655F3">
        <w:rPr>
          <w:rFonts w:ascii="Calibri" w:eastAsia="Calibri" w:hAnsi="Calibri" w:cs="Calibri"/>
          <w:sz w:val="24"/>
          <w:szCs w:val="24"/>
        </w:rPr>
        <w:t xml:space="preserve"> fedora (</w:t>
      </w:r>
      <w:r w:rsidR="00A655F3"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https://getfedora.org/id/workstation/</w:t>
      </w:r>
      <w:r w:rsidR="00A655F3">
        <w:rPr>
          <w:rFonts w:ascii="Calibri" w:eastAsia="Calibri" w:hAnsi="Calibri" w:cs="Calibri"/>
          <w:color w:val="000000"/>
          <w:sz w:val="24"/>
          <w:szCs w:val="24"/>
        </w:rPr>
        <w:t>).</w:t>
      </w:r>
    </w:p>
    <w:p w:rsidR="001804D9" w:rsidRDefault="00A655F3">
      <w:pPr>
        <w:ind w:left="926" w:right="194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 xml:space="preserve">4.  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Buatlah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repository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https://github.com/</w:t>
      </w:r>
      <w:r>
        <w:rPr>
          <w:rFonts w:ascii="Calibri" w:eastAsia="Calibri" w:hAnsi="Calibri" w:cs="Calibri"/>
          <w:color w:val="0000FF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kemudian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push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semua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kode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hasil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laporan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dalam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repository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sudah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buat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Kumpulkan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link repository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tersebut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sebagai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tanda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bahwa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mengerjakan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tugas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modul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1804D9" w:rsidRDefault="00A655F3">
      <w:pPr>
        <w:ind w:left="926" w:right="194" w:hanging="360"/>
        <w:jc w:val="both"/>
        <w:rPr>
          <w:rFonts w:ascii="Calibri" w:eastAsia="Calibri" w:hAnsi="Calibri" w:cs="Calibri"/>
          <w:sz w:val="24"/>
          <w:szCs w:val="24"/>
        </w:rPr>
        <w:sectPr w:rsidR="001804D9">
          <w:footerReference w:type="default" r:id="rId8"/>
          <w:pgSz w:w="12240" w:h="15840"/>
          <w:pgMar w:top="560" w:right="340" w:bottom="280" w:left="360" w:header="0" w:footer="1342" w:gutter="0"/>
          <w:pgNumType w:start="1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 xml:space="preserve">5.  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Buatlah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Virtual Machine (VM)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virtualbox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https:/</w:t>
      </w:r>
      <w:hyperlink r:id="rId9"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/www.virtualbox.org/wiki/Downloads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 xml:space="preserve">).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Gunakan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operating system Centos (</w:t>
      </w:r>
      <w:r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https:/</w:t>
      </w:r>
      <w:hyperlink r:id="rId10"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/www.centos.org/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VM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tersebut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VM yang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sudah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anda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buat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digunakan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sebagai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server FTP.</w:t>
      </w:r>
    </w:p>
    <w:p w:rsidR="001804D9" w:rsidRDefault="001804D9">
      <w:pPr>
        <w:spacing w:before="7" w:line="240" w:lineRule="exact"/>
        <w:rPr>
          <w:sz w:val="24"/>
          <w:szCs w:val="24"/>
        </w:rPr>
      </w:pPr>
    </w:p>
    <w:p w:rsidR="001804D9" w:rsidRDefault="00A655F3">
      <w:pPr>
        <w:spacing w:before="22" w:line="240" w:lineRule="exact"/>
        <w:ind w:left="22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Soal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o 1 (Host Lookup)</w:t>
      </w: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before="5" w:line="240" w:lineRule="exact"/>
        <w:rPr>
          <w:sz w:val="24"/>
          <w:szCs w:val="24"/>
        </w:rPr>
      </w:pPr>
    </w:p>
    <w:p w:rsidR="001804D9" w:rsidRDefault="000F1D5F">
      <w:pPr>
        <w:spacing w:before="29"/>
        <w:ind w:left="225" w:right="181"/>
        <w:rPr>
          <w:rFonts w:ascii="Calibri" w:eastAsia="Calibri" w:hAnsi="Calibri" w:cs="Calibri"/>
          <w:sz w:val="22"/>
          <w:szCs w:val="22"/>
        </w:rPr>
      </w:pPr>
      <w:r>
        <w:pict>
          <v:group id="_x0000_s1092" style="position:absolute;left:0;text-align:left;margin-left:72.45pt;margin-top:78.45pt;width:468.1pt;height:618.8pt;z-index:-251663872;mso-position-horizontal-relative:page;mso-position-vertical-relative:page" coordorigin="1449,1569" coordsize="9362,12376">
            <v:shape id="_x0000_s1100" style="position:absolute;left:1459;top:1579;width:9341;height:0" coordorigin="1459,1579" coordsize="9341,0" path="m1459,1579r9341,e" filled="f" strokeweight=".58pt">
              <v:path arrowok="t"/>
            </v:shape>
            <v:shape id="_x0000_s1099" style="position:absolute;left:1459;top:1858;width:9341;height:0" coordorigin="1459,1858" coordsize="9341,0" path="m1459,1858r9341,e" filled="f" strokeweight=".58pt">
              <v:path arrowok="t"/>
            </v:shape>
            <v:shape id="_x0000_s1098" style="position:absolute;left:1459;top:9499;width:9341;height:0" coordorigin="1459,9499" coordsize="9341,0" path="m1459,9499r9341,e" filled="f" strokeweight=".58pt">
              <v:path arrowok="t"/>
            </v:shape>
            <v:shape id="_x0000_s1097" style="position:absolute;left:1454;top:1574;width:0;height:12365" coordorigin="1454,1574" coordsize="0,12365" path="m1454,1574r,12365e" filled="f" strokeweight=".58pt">
              <v:path arrowok="t"/>
            </v:shape>
            <v:shape id="_x0000_s1096" style="position:absolute;left:1459;top:13934;width:9341;height:0" coordorigin="1459,13934" coordsize="9341,0" path="m1459,13934r9341,e" filled="f" strokeweight=".58pt">
              <v:path arrowok="t"/>
            </v:shape>
            <v:shape id="_x0000_s1095" style="position:absolute;left:10805;top:1574;width:0;height:12365" coordorigin="10805,1574" coordsize="0,12365" path="m10805,1574r,12365e" filled="f" strokeweight=".58pt">
              <v:path arrowok="t"/>
            </v:shape>
            <v:shape id="_x0000_s1094" type="#_x0000_t75" style="position:absolute;left:2531;top:2062;width:7306;height:5688">
              <v:imagedata r:id="rId11" o:title=""/>
            </v:shape>
            <v:shape id="_x0000_s1093" type="#_x0000_t75" style="position:absolute;left:2465;top:7636;width:6208;height:1097">
              <v:imagedata r:id="rId12" o:title=""/>
            </v:shape>
            <w10:wrap anchorx="page" anchory="page"/>
          </v:group>
        </w:pict>
      </w:r>
      <w:proofErr w:type="spellStart"/>
      <w:r w:rsidR="00A655F3">
        <w:rPr>
          <w:rFonts w:ascii="Calibri" w:eastAsia="Calibri" w:hAnsi="Calibri" w:cs="Calibri"/>
          <w:sz w:val="22"/>
          <w:szCs w:val="22"/>
        </w:rPr>
        <w:t>Jalan</w:t>
      </w:r>
      <w:r w:rsidR="00A655F3">
        <w:rPr>
          <w:rFonts w:ascii="Calibri" w:eastAsia="Calibri" w:hAnsi="Calibri" w:cs="Calibri"/>
          <w:spacing w:val="-1"/>
          <w:sz w:val="22"/>
          <w:szCs w:val="22"/>
        </w:rPr>
        <w:t>k</w:t>
      </w:r>
      <w:r w:rsidR="00A655F3">
        <w:rPr>
          <w:rFonts w:ascii="Calibri" w:eastAsia="Calibri" w:hAnsi="Calibri" w:cs="Calibri"/>
          <w:sz w:val="22"/>
          <w:szCs w:val="22"/>
        </w:rPr>
        <w:t>an</w:t>
      </w:r>
      <w:proofErr w:type="spellEnd"/>
      <w:r w:rsidR="00A655F3">
        <w:rPr>
          <w:rFonts w:ascii="Calibri" w:eastAsia="Calibri" w:hAnsi="Calibri" w:cs="Calibri"/>
          <w:sz w:val="22"/>
          <w:szCs w:val="22"/>
        </w:rPr>
        <w:t xml:space="preserve"> </w:t>
      </w:r>
      <w:r w:rsidR="00A655F3"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 w:rsidR="00A655F3">
        <w:rPr>
          <w:rFonts w:ascii="Calibri" w:eastAsia="Calibri" w:hAnsi="Calibri" w:cs="Calibri"/>
          <w:sz w:val="22"/>
          <w:szCs w:val="22"/>
        </w:rPr>
        <w:t>pro</w:t>
      </w:r>
      <w:r w:rsidR="00A655F3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A655F3">
        <w:rPr>
          <w:rFonts w:ascii="Calibri" w:eastAsia="Calibri" w:hAnsi="Calibri" w:cs="Calibri"/>
          <w:sz w:val="22"/>
          <w:szCs w:val="22"/>
        </w:rPr>
        <w:t xml:space="preserve">ram </w:t>
      </w:r>
      <w:r w:rsidR="00A655F3"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proofErr w:type="spellStart"/>
      <w:r w:rsidR="00A655F3">
        <w:rPr>
          <w:rFonts w:ascii="Calibri" w:eastAsia="Calibri" w:hAnsi="Calibri" w:cs="Calibri"/>
          <w:sz w:val="22"/>
          <w:szCs w:val="22"/>
        </w:rPr>
        <w:t>diatas</w:t>
      </w:r>
      <w:proofErr w:type="spellEnd"/>
      <w:r w:rsidR="00A655F3">
        <w:rPr>
          <w:rFonts w:ascii="Calibri" w:eastAsia="Calibri" w:hAnsi="Calibri" w:cs="Calibri"/>
          <w:sz w:val="22"/>
          <w:szCs w:val="22"/>
        </w:rPr>
        <w:t xml:space="preserve"> </w:t>
      </w:r>
      <w:r w:rsidR="00A655F3"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 w:rsidR="00A655F3">
        <w:rPr>
          <w:rFonts w:ascii="Calibri" w:eastAsia="Calibri" w:hAnsi="Calibri" w:cs="Calibri"/>
          <w:sz w:val="22"/>
          <w:szCs w:val="22"/>
        </w:rPr>
        <w:t>(</w:t>
      </w:r>
      <w:r w:rsidR="00A655F3">
        <w:rPr>
          <w:rFonts w:ascii="Cambria" w:eastAsia="Cambria" w:hAnsi="Cambria" w:cs="Cambria"/>
          <w:color w:val="7E7E7E"/>
          <w:sz w:val="22"/>
          <w:szCs w:val="22"/>
        </w:rPr>
        <w:t>g</w:t>
      </w:r>
      <w:r w:rsidR="00A655F3">
        <w:rPr>
          <w:rFonts w:ascii="Cambria" w:eastAsia="Cambria" w:hAnsi="Cambria" w:cs="Cambria"/>
          <w:color w:val="7E7E7E"/>
          <w:spacing w:val="-1"/>
          <w:sz w:val="22"/>
          <w:szCs w:val="22"/>
        </w:rPr>
        <w:t>o</w:t>
      </w:r>
      <w:r w:rsidR="00A655F3">
        <w:rPr>
          <w:rFonts w:ascii="Cambria" w:eastAsia="Cambria" w:hAnsi="Cambria" w:cs="Cambria"/>
          <w:color w:val="7E7E7E"/>
          <w:sz w:val="22"/>
          <w:szCs w:val="22"/>
        </w:rPr>
        <w:t xml:space="preserve"> </w:t>
      </w:r>
      <w:r w:rsidR="00A655F3">
        <w:rPr>
          <w:rFonts w:ascii="Cambria" w:eastAsia="Cambria" w:hAnsi="Cambria" w:cs="Cambria"/>
          <w:color w:val="7E7E7E"/>
          <w:spacing w:val="32"/>
          <w:sz w:val="22"/>
          <w:szCs w:val="22"/>
        </w:rPr>
        <w:t xml:space="preserve"> </w:t>
      </w:r>
      <w:r w:rsidR="00A655F3">
        <w:rPr>
          <w:rFonts w:ascii="Cambria" w:eastAsia="Cambria" w:hAnsi="Cambria" w:cs="Cambria"/>
          <w:color w:val="7E7E7E"/>
          <w:sz w:val="22"/>
          <w:szCs w:val="22"/>
        </w:rPr>
        <w:t xml:space="preserve">run </w:t>
      </w:r>
      <w:r w:rsidR="00A655F3">
        <w:rPr>
          <w:rFonts w:ascii="Cambria" w:eastAsia="Cambria" w:hAnsi="Cambria" w:cs="Cambria"/>
          <w:color w:val="7E7E7E"/>
          <w:spacing w:val="32"/>
          <w:sz w:val="22"/>
          <w:szCs w:val="22"/>
        </w:rPr>
        <w:t xml:space="preserve"> </w:t>
      </w:r>
      <w:proofErr w:type="spellStart"/>
      <w:r w:rsidR="00A655F3">
        <w:rPr>
          <w:rFonts w:ascii="Cambria" w:eastAsia="Cambria" w:hAnsi="Cambria" w:cs="Cambria"/>
          <w:color w:val="7E7E7E"/>
          <w:spacing w:val="-1"/>
          <w:sz w:val="22"/>
          <w:szCs w:val="22"/>
        </w:rPr>
        <w:t>R</w:t>
      </w:r>
      <w:r w:rsidR="00A655F3">
        <w:rPr>
          <w:rFonts w:ascii="Cambria" w:eastAsia="Cambria" w:hAnsi="Cambria" w:cs="Cambria"/>
          <w:color w:val="7E7E7E"/>
          <w:sz w:val="22"/>
          <w:szCs w:val="22"/>
        </w:rPr>
        <w:t>esolveI</w:t>
      </w:r>
      <w:r w:rsidR="00A655F3">
        <w:rPr>
          <w:rFonts w:ascii="Cambria" w:eastAsia="Cambria" w:hAnsi="Cambria" w:cs="Cambria"/>
          <w:color w:val="7E7E7E"/>
          <w:spacing w:val="-1"/>
          <w:sz w:val="22"/>
          <w:szCs w:val="22"/>
        </w:rPr>
        <w:t>P</w:t>
      </w:r>
      <w:r w:rsidR="00A655F3">
        <w:rPr>
          <w:rFonts w:ascii="Cambria" w:eastAsia="Cambria" w:hAnsi="Cambria" w:cs="Cambria"/>
          <w:color w:val="7E7E7E"/>
          <w:sz w:val="22"/>
          <w:szCs w:val="22"/>
        </w:rPr>
        <w:t>.g</w:t>
      </w:r>
      <w:r w:rsidR="00A655F3">
        <w:rPr>
          <w:rFonts w:ascii="Cambria" w:eastAsia="Cambria" w:hAnsi="Cambria" w:cs="Cambria"/>
          <w:color w:val="7E7E7E"/>
          <w:spacing w:val="-1"/>
          <w:sz w:val="22"/>
          <w:szCs w:val="22"/>
        </w:rPr>
        <w:t>o</w:t>
      </w:r>
      <w:proofErr w:type="spellEnd"/>
      <w:r w:rsidR="00A655F3">
        <w:rPr>
          <w:rFonts w:ascii="Cambria" w:eastAsia="Cambria" w:hAnsi="Cambria" w:cs="Cambria"/>
          <w:color w:val="7E7E7E"/>
          <w:sz w:val="22"/>
          <w:szCs w:val="22"/>
        </w:rPr>
        <w:t xml:space="preserve"> </w:t>
      </w:r>
      <w:r w:rsidR="00A655F3">
        <w:rPr>
          <w:rFonts w:ascii="Cambria" w:eastAsia="Cambria" w:hAnsi="Cambria" w:cs="Cambria"/>
          <w:color w:val="7E7E7E"/>
          <w:spacing w:val="32"/>
          <w:sz w:val="22"/>
          <w:szCs w:val="22"/>
        </w:rPr>
        <w:t xml:space="preserve"> </w:t>
      </w:r>
      <w:hyperlink r:id="rId13">
        <w:r w:rsidR="00A655F3">
          <w:rPr>
            <w:rFonts w:ascii="Cambria" w:eastAsia="Cambria" w:hAnsi="Cambria" w:cs="Cambria"/>
            <w:color w:val="7E7E7E"/>
            <w:spacing w:val="-1"/>
            <w:sz w:val="22"/>
            <w:szCs w:val="22"/>
          </w:rPr>
          <w:t>www</w:t>
        </w:r>
        <w:r w:rsidR="00A655F3">
          <w:rPr>
            <w:rFonts w:ascii="Cambria" w:eastAsia="Cambria" w:hAnsi="Cambria" w:cs="Cambria"/>
            <w:color w:val="7E7E7E"/>
            <w:sz w:val="22"/>
            <w:szCs w:val="22"/>
          </w:rPr>
          <w:t>.g</w:t>
        </w:r>
        <w:r w:rsidR="00A655F3">
          <w:rPr>
            <w:rFonts w:ascii="Cambria" w:eastAsia="Cambria" w:hAnsi="Cambria" w:cs="Cambria"/>
            <w:color w:val="7E7E7E"/>
            <w:spacing w:val="-1"/>
            <w:sz w:val="22"/>
            <w:szCs w:val="22"/>
          </w:rPr>
          <w:t>oo</w:t>
        </w:r>
        <w:r w:rsidR="00A655F3">
          <w:rPr>
            <w:rFonts w:ascii="Cambria" w:eastAsia="Cambria" w:hAnsi="Cambria" w:cs="Cambria"/>
            <w:color w:val="7E7E7E"/>
            <w:sz w:val="22"/>
            <w:szCs w:val="22"/>
          </w:rPr>
          <w:t>gle.c</w:t>
        </w:r>
        <w:r w:rsidR="00A655F3">
          <w:rPr>
            <w:rFonts w:ascii="Cambria" w:eastAsia="Cambria" w:hAnsi="Cambria" w:cs="Cambria"/>
            <w:color w:val="7E7E7E"/>
            <w:spacing w:val="-1"/>
            <w:sz w:val="22"/>
            <w:szCs w:val="22"/>
          </w:rPr>
          <w:t>om</w:t>
        </w:r>
      </w:hyperlink>
      <w:r w:rsidR="00A655F3">
        <w:rPr>
          <w:rFonts w:ascii="Calibri" w:eastAsia="Calibri" w:hAnsi="Calibri" w:cs="Calibri"/>
          <w:color w:val="000000"/>
          <w:sz w:val="22"/>
          <w:szCs w:val="22"/>
        </w:rPr>
        <w:t xml:space="preserve">), </w:t>
      </w:r>
      <w:r w:rsidR="00A655F3">
        <w:rPr>
          <w:rFonts w:ascii="Calibri" w:eastAsia="Calibri" w:hAnsi="Calibri" w:cs="Calibri"/>
          <w:color w:val="000000"/>
          <w:spacing w:val="32"/>
          <w:sz w:val="22"/>
          <w:szCs w:val="22"/>
        </w:rPr>
        <w:t xml:space="preserve"> </w:t>
      </w:r>
      <w:proofErr w:type="spellStart"/>
      <w:r w:rsidR="00A655F3">
        <w:rPr>
          <w:rFonts w:ascii="Calibri" w:eastAsia="Calibri" w:hAnsi="Calibri" w:cs="Calibri"/>
          <w:color w:val="000000"/>
          <w:sz w:val="22"/>
          <w:szCs w:val="22"/>
        </w:rPr>
        <w:t>apa</w:t>
      </w:r>
      <w:r w:rsidR="00A655F3">
        <w:rPr>
          <w:rFonts w:ascii="Calibri" w:eastAsia="Calibri" w:hAnsi="Calibri" w:cs="Calibri"/>
          <w:color w:val="000000"/>
          <w:spacing w:val="-1"/>
          <w:sz w:val="22"/>
          <w:szCs w:val="22"/>
        </w:rPr>
        <w:t>k</w:t>
      </w:r>
      <w:r w:rsidR="00A655F3">
        <w:rPr>
          <w:rFonts w:ascii="Calibri" w:eastAsia="Calibri" w:hAnsi="Calibri" w:cs="Calibri"/>
          <w:color w:val="000000"/>
          <w:sz w:val="22"/>
          <w:szCs w:val="22"/>
        </w:rPr>
        <w:t>ah</w:t>
      </w:r>
      <w:proofErr w:type="spellEnd"/>
      <w:r w:rsidR="00A655F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655F3">
        <w:rPr>
          <w:rFonts w:ascii="Calibri" w:eastAsia="Calibri" w:hAnsi="Calibri" w:cs="Calibri"/>
          <w:color w:val="000000"/>
          <w:spacing w:val="32"/>
          <w:sz w:val="22"/>
          <w:szCs w:val="22"/>
        </w:rPr>
        <w:t xml:space="preserve"> </w:t>
      </w:r>
      <w:proofErr w:type="spellStart"/>
      <w:r w:rsidR="00A655F3">
        <w:rPr>
          <w:rFonts w:ascii="Calibri" w:eastAsia="Calibri" w:hAnsi="Calibri" w:cs="Calibri"/>
          <w:color w:val="000000"/>
          <w:sz w:val="22"/>
          <w:szCs w:val="22"/>
        </w:rPr>
        <w:t>outputn</w:t>
      </w:r>
      <w:r w:rsidR="00A655F3">
        <w:rPr>
          <w:rFonts w:ascii="Calibri" w:eastAsia="Calibri" w:hAnsi="Calibri" w:cs="Calibri"/>
          <w:color w:val="000000"/>
          <w:spacing w:val="-1"/>
          <w:sz w:val="22"/>
          <w:szCs w:val="22"/>
        </w:rPr>
        <w:t>y</w:t>
      </w:r>
      <w:r w:rsidR="00A655F3">
        <w:rPr>
          <w:rFonts w:ascii="Calibri" w:eastAsia="Calibri" w:hAnsi="Calibri" w:cs="Calibri"/>
          <w:color w:val="000000"/>
          <w:sz w:val="22"/>
          <w:szCs w:val="22"/>
        </w:rPr>
        <w:t>a</w:t>
      </w:r>
      <w:proofErr w:type="spellEnd"/>
      <w:r w:rsidR="00A655F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655F3">
        <w:rPr>
          <w:rFonts w:ascii="Calibri" w:eastAsia="Calibri" w:hAnsi="Calibri" w:cs="Calibri"/>
          <w:color w:val="000000"/>
          <w:spacing w:val="32"/>
          <w:sz w:val="22"/>
          <w:szCs w:val="22"/>
        </w:rPr>
        <w:t xml:space="preserve"> </w:t>
      </w:r>
      <w:r w:rsidR="00A655F3"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r w:rsidR="00A655F3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A655F3">
        <w:rPr>
          <w:rFonts w:ascii="Calibri" w:eastAsia="Calibri" w:hAnsi="Calibri" w:cs="Calibri"/>
          <w:color w:val="000000"/>
          <w:spacing w:val="-1"/>
          <w:sz w:val="22"/>
          <w:szCs w:val="22"/>
        </w:rPr>
        <w:t>e</w:t>
      </w:r>
      <w:r w:rsidR="00A655F3">
        <w:rPr>
          <w:rFonts w:ascii="Calibri" w:eastAsia="Calibri" w:hAnsi="Calibri" w:cs="Calibri"/>
          <w:color w:val="000000"/>
          <w:sz w:val="22"/>
          <w:szCs w:val="22"/>
        </w:rPr>
        <w:t>rikan</w:t>
      </w:r>
      <w:proofErr w:type="spellEnd"/>
      <w:r w:rsidR="00A655F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A655F3">
        <w:rPr>
          <w:rFonts w:ascii="Calibri" w:eastAsia="Calibri" w:hAnsi="Calibri" w:cs="Calibri"/>
          <w:color w:val="000000"/>
          <w:sz w:val="22"/>
          <w:szCs w:val="22"/>
        </w:rPr>
        <w:t>printscreen</w:t>
      </w:r>
      <w:proofErr w:type="spellEnd"/>
      <w:r w:rsidR="00A655F3">
        <w:rPr>
          <w:rFonts w:ascii="Calibri" w:eastAsia="Calibri" w:hAnsi="Calibri" w:cs="Calibri"/>
          <w:color w:val="000000"/>
          <w:sz w:val="22"/>
          <w:szCs w:val="22"/>
        </w:rPr>
        <w:t xml:space="preserve">) </w:t>
      </w:r>
      <w:proofErr w:type="spellStart"/>
      <w:r w:rsidR="00A655F3">
        <w:rPr>
          <w:rFonts w:ascii="Calibri" w:eastAsia="Calibri" w:hAnsi="Calibri" w:cs="Calibri"/>
          <w:color w:val="000000"/>
          <w:sz w:val="22"/>
          <w:szCs w:val="22"/>
        </w:rPr>
        <w:t>dan</w:t>
      </w:r>
      <w:proofErr w:type="spellEnd"/>
      <w:r w:rsidR="00A655F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A655F3">
        <w:rPr>
          <w:rFonts w:ascii="Calibri" w:eastAsia="Calibri" w:hAnsi="Calibri" w:cs="Calibri"/>
          <w:color w:val="000000"/>
          <w:sz w:val="22"/>
          <w:szCs w:val="22"/>
        </w:rPr>
        <w:t>jelaskan</w:t>
      </w:r>
      <w:proofErr w:type="spellEnd"/>
      <w:r w:rsidR="00A655F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A655F3">
        <w:rPr>
          <w:rFonts w:ascii="Calibri" w:eastAsia="Calibri" w:hAnsi="Calibri" w:cs="Calibri"/>
          <w:color w:val="000000"/>
          <w:sz w:val="22"/>
          <w:szCs w:val="22"/>
        </w:rPr>
        <w:t>cara</w:t>
      </w:r>
      <w:proofErr w:type="spellEnd"/>
      <w:r w:rsidR="00A655F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A655F3">
        <w:rPr>
          <w:rFonts w:ascii="Calibri" w:eastAsia="Calibri" w:hAnsi="Calibri" w:cs="Calibri"/>
          <w:color w:val="000000"/>
          <w:sz w:val="22"/>
          <w:szCs w:val="22"/>
        </w:rPr>
        <w:t>kerjanya</w:t>
      </w:r>
      <w:proofErr w:type="spellEnd"/>
      <w:r w:rsidR="00A655F3"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proofErr w:type="spellStart"/>
      <w:r w:rsidR="00A655F3">
        <w:rPr>
          <w:rFonts w:ascii="Calibri" w:eastAsia="Calibri" w:hAnsi="Calibri" w:cs="Calibri"/>
          <w:color w:val="000000"/>
          <w:spacing w:val="-1"/>
          <w:sz w:val="22"/>
          <w:szCs w:val="22"/>
        </w:rPr>
        <w:t>m</w:t>
      </w:r>
      <w:r w:rsidR="00A655F3">
        <w:rPr>
          <w:rFonts w:ascii="Calibri" w:eastAsia="Calibri" w:hAnsi="Calibri" w:cs="Calibri"/>
          <w:color w:val="000000"/>
          <w:sz w:val="22"/>
          <w:szCs w:val="22"/>
        </w:rPr>
        <w:t>enggunakan</w:t>
      </w:r>
      <w:proofErr w:type="spellEnd"/>
      <w:r w:rsidR="00A655F3">
        <w:rPr>
          <w:rFonts w:ascii="Calibri" w:eastAsia="Calibri" w:hAnsi="Calibri" w:cs="Calibri"/>
          <w:color w:val="000000"/>
          <w:sz w:val="22"/>
          <w:szCs w:val="22"/>
        </w:rPr>
        <w:t xml:space="preserve"> diagram</w:t>
      </w:r>
      <w:r w:rsidR="00A655F3"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 w:rsidR="00A655F3">
        <w:rPr>
          <w:rFonts w:ascii="Calibri" w:eastAsia="Calibri" w:hAnsi="Calibri" w:cs="Calibri"/>
          <w:color w:val="000000"/>
          <w:sz w:val="22"/>
          <w:szCs w:val="22"/>
        </w:rPr>
        <w:t>FS</w:t>
      </w:r>
      <w:r w:rsidR="00A655F3">
        <w:rPr>
          <w:rFonts w:ascii="Calibri" w:eastAsia="Calibri" w:hAnsi="Calibri" w:cs="Calibri"/>
          <w:color w:val="000000"/>
          <w:spacing w:val="-1"/>
          <w:sz w:val="22"/>
          <w:szCs w:val="22"/>
        </w:rPr>
        <w:t>M</w:t>
      </w:r>
      <w:r w:rsidR="00A655F3">
        <w:rPr>
          <w:rFonts w:ascii="Calibri" w:eastAsia="Calibri" w:hAnsi="Calibri" w:cs="Calibri"/>
          <w:color w:val="000000"/>
          <w:sz w:val="22"/>
          <w:szCs w:val="22"/>
        </w:rPr>
        <w:t>!</w:t>
      </w:r>
    </w:p>
    <w:p w:rsidR="001804D9" w:rsidRDefault="001804D9">
      <w:pPr>
        <w:spacing w:before="7" w:line="220" w:lineRule="exact"/>
        <w:rPr>
          <w:sz w:val="22"/>
          <w:szCs w:val="22"/>
        </w:rPr>
      </w:pPr>
    </w:p>
    <w:p w:rsidR="001804D9" w:rsidRDefault="00A655F3">
      <w:pPr>
        <w:spacing w:before="22"/>
        <w:ind w:left="22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Jawaban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:rsidR="009C3C9C" w:rsidRDefault="009C3C9C">
      <w:pPr>
        <w:spacing w:before="22"/>
        <w:ind w:left="225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15907E7" wp14:editId="6A6B4F67">
            <wp:extent cx="280035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48" w:rsidRPr="00243948" w:rsidRDefault="004A2FF7">
      <w:pPr>
        <w:spacing w:before="22"/>
        <w:ind w:left="225"/>
        <w:rPr>
          <w:rFonts w:ascii="Calibri" w:eastAsia="Calibri" w:hAnsi="Calibri" w:cs="Calibri"/>
          <w:sz w:val="22"/>
          <w:szCs w:val="22"/>
          <w:lang w:val="id-ID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CFB59F0" wp14:editId="31B63636">
                <wp:simplePos x="0" y="0"/>
                <wp:positionH relativeFrom="column">
                  <wp:posOffset>1933575</wp:posOffset>
                </wp:positionH>
                <wp:positionV relativeFrom="paragraph">
                  <wp:posOffset>1437640</wp:posOffset>
                </wp:positionV>
                <wp:extent cx="990600" cy="3143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FF7" w:rsidRPr="00243948" w:rsidRDefault="004A2FF7" w:rsidP="004A2FF7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Err==nil</w:t>
                            </w:r>
                            <w:hyperlink r:id="rId15" w:history="1"/>
                            <w:r w:rsidRPr="00243948">
                              <w:rPr>
                                <w:sz w:val="16"/>
                                <w:szCs w:val="16"/>
                                <w:lang w:val="id-ID"/>
                              </w:rPr>
                              <w:t xml:space="preserve"> / </w:t>
                            </w:r>
                            <w:r w:rsidR="00D03A8E">
                              <w:rPr>
                                <w:sz w:val="16"/>
                                <w:szCs w:val="16"/>
                                <w:lang w:val="id-ID"/>
                              </w:rPr>
                              <w:t>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59F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52.25pt;margin-top:113.2pt;width:78pt;height:24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" fillcolor="white [3201]" strokeweight=".5pt">
                <v:textbox>
                  <w:txbxContent>
                    <w:p w:rsidR="004A2FF7" w:rsidRPr="00243948" w:rsidRDefault="004A2FF7" w:rsidP="004A2FF7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Err==nil</w:t>
                      </w:r>
                      <w:hyperlink r:id="rId16" w:history="1"/>
                      <w:r w:rsidRPr="00243948">
                        <w:rPr>
                          <w:sz w:val="16"/>
                          <w:szCs w:val="16"/>
                          <w:lang w:val="id-ID"/>
                        </w:rPr>
                        <w:t xml:space="preserve"> / </w:t>
                      </w:r>
                      <w:r w:rsidR="00D03A8E">
                        <w:rPr>
                          <w:sz w:val="16"/>
                          <w:szCs w:val="16"/>
                          <w:lang w:val="id-ID"/>
                        </w:rPr>
                        <w:t>addr</w:t>
                      </w:r>
                    </w:p>
                  </w:txbxContent>
                </v:textbox>
              </v:shape>
            </w:pict>
          </mc:Fallback>
        </mc:AlternateContent>
      </w:r>
      <w:r w:rsidR="00243948"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D9B987E" wp14:editId="1535EAEC">
                <wp:simplePos x="0" y="0"/>
                <wp:positionH relativeFrom="column">
                  <wp:posOffset>3025775</wp:posOffset>
                </wp:positionH>
                <wp:positionV relativeFrom="paragraph">
                  <wp:posOffset>1079500</wp:posOffset>
                </wp:positionV>
                <wp:extent cx="647700" cy="3619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948" w:rsidRPr="00243948" w:rsidRDefault="00243948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243948">
                              <w:rPr>
                                <w:sz w:val="16"/>
                                <w:szCs w:val="16"/>
                                <w:lang w:val="id-ID"/>
                              </w:rPr>
                              <w:t>Err</w:t>
                            </w:r>
                            <w:r w:rsidR="004A2FF7">
                              <w:rPr>
                                <w:sz w:val="16"/>
                                <w:szCs w:val="16"/>
                                <w:lang w:val="id-ID"/>
                              </w:rPr>
                              <w:t>!</w:t>
                            </w:r>
                            <w:r w:rsidRPr="00243948">
                              <w:rPr>
                                <w:sz w:val="16"/>
                                <w:szCs w:val="16"/>
                                <w:lang w:val="id-ID"/>
                              </w:rPr>
                              <w:t>= nil</w:t>
                            </w:r>
                            <w:r w:rsidR="004A2FF7">
                              <w:rPr>
                                <w:sz w:val="16"/>
                                <w:szCs w:val="16"/>
                                <w:lang w:val="id-ID"/>
                              </w:rPr>
                              <w:t xml:space="preserve"> </w:t>
                            </w:r>
                            <w:r w:rsidRPr="00243948">
                              <w:rPr>
                                <w:sz w:val="16"/>
                                <w:szCs w:val="16"/>
                                <w:lang w:val="id-ID"/>
                              </w:rPr>
                              <w:t>/</w:t>
                            </w:r>
                            <w:r w:rsidR="004A2FF7">
                              <w:rPr>
                                <w:sz w:val="16"/>
                                <w:szCs w:val="16"/>
                                <w:lang w:val="id-ID"/>
                              </w:rPr>
                              <w:t xml:space="preserve"> os.Exit(1)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B987E" id="Text Box 14" o:spid="_x0000_s1027" type="#_x0000_t202" style="position:absolute;left:0;text-align:left;margin-left:238.25pt;margin-top:85pt;width:51pt;height:28.5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" fillcolor="white [3201]" strokeweight=".5pt">
                <v:textbox>
                  <w:txbxContent>
                    <w:p w:rsidR="00243948" w:rsidRPr="00243948" w:rsidRDefault="00243948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243948">
                        <w:rPr>
                          <w:sz w:val="16"/>
                          <w:szCs w:val="16"/>
                          <w:lang w:val="id-ID"/>
                        </w:rPr>
                        <w:t>Err</w:t>
                      </w:r>
                      <w:r w:rsidR="004A2FF7">
                        <w:rPr>
                          <w:sz w:val="16"/>
                          <w:szCs w:val="16"/>
                          <w:lang w:val="id-ID"/>
                        </w:rPr>
                        <w:t>!</w:t>
                      </w:r>
                      <w:r w:rsidRPr="00243948">
                        <w:rPr>
                          <w:sz w:val="16"/>
                          <w:szCs w:val="16"/>
                          <w:lang w:val="id-ID"/>
                        </w:rPr>
                        <w:t>= nil</w:t>
                      </w:r>
                      <w:r w:rsidR="004A2FF7">
                        <w:rPr>
                          <w:sz w:val="16"/>
                          <w:szCs w:val="16"/>
                          <w:lang w:val="id-ID"/>
                        </w:rPr>
                        <w:t xml:space="preserve"> </w:t>
                      </w:r>
                      <w:r w:rsidRPr="00243948">
                        <w:rPr>
                          <w:sz w:val="16"/>
                          <w:szCs w:val="16"/>
                          <w:lang w:val="id-ID"/>
                        </w:rPr>
                        <w:t>/</w:t>
                      </w:r>
                      <w:r w:rsidR="004A2FF7">
                        <w:rPr>
                          <w:sz w:val="16"/>
                          <w:szCs w:val="16"/>
                          <w:lang w:val="id-ID"/>
                        </w:rPr>
                        <w:t xml:space="preserve"> os.Exit(1)</w:t>
                      </w:r>
                    </w:p>
                  </w:txbxContent>
                </v:textbox>
              </v:shape>
            </w:pict>
          </mc:Fallback>
        </mc:AlternateContent>
      </w:r>
      <w:r w:rsidR="00243948"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0822EB5" wp14:editId="2D46C0D4">
                <wp:simplePos x="0" y="0"/>
                <wp:positionH relativeFrom="column">
                  <wp:posOffset>1206500</wp:posOffset>
                </wp:positionH>
                <wp:positionV relativeFrom="paragraph">
                  <wp:posOffset>1753235</wp:posOffset>
                </wp:positionV>
                <wp:extent cx="3400425" cy="78740"/>
                <wp:effectExtent l="19050" t="76200" r="28575" b="355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0425" cy="7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327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5pt;margin-top:138.05pt;width:267.75pt;height:6.2pt;flip:x 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" strokecolor="#4579b8 [3044]">
                <v:stroke endarrow="block"/>
              </v:shape>
            </w:pict>
          </mc:Fallback>
        </mc:AlternateContent>
      </w:r>
      <w:r w:rsidR="00243948"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E604E26" wp14:editId="1FA2C613">
                <wp:simplePos x="0" y="0"/>
                <wp:positionH relativeFrom="column">
                  <wp:posOffset>3073400</wp:posOffset>
                </wp:positionH>
                <wp:positionV relativeFrom="paragraph">
                  <wp:posOffset>755649</wp:posOffset>
                </wp:positionV>
                <wp:extent cx="1676400" cy="885825"/>
                <wp:effectExtent l="38100" t="38100" r="190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5AC9" id="Straight Arrow Connector 9" o:spid="_x0000_s1026" type="#_x0000_t32" style="position:absolute;margin-left:242pt;margin-top:59.5pt;width:132pt;height:69.75pt;flip:x 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" strokecolor="#4579b8 [3044]">
                <v:stroke endarrow="block"/>
              </v:shape>
            </w:pict>
          </mc:Fallback>
        </mc:AlternateContent>
      </w:r>
      <w:r w:rsidR="00243948"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957835" wp14:editId="7B3150A8">
                <wp:simplePos x="0" y="0"/>
                <wp:positionH relativeFrom="column">
                  <wp:posOffset>3949700</wp:posOffset>
                </wp:positionH>
                <wp:positionV relativeFrom="paragraph">
                  <wp:posOffset>355600</wp:posOffset>
                </wp:positionV>
                <wp:extent cx="990600" cy="3143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948" w:rsidRPr="00243948" w:rsidRDefault="000F1D5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hyperlink r:id="rId17" w:history="1">
                              <w:r w:rsidR="00243948" w:rsidRPr="00243948">
                                <w:rPr>
                                  <w:rStyle w:val="Hyperlink"/>
                                  <w:sz w:val="16"/>
                                  <w:szCs w:val="16"/>
                                  <w:lang w:val="id-ID"/>
                                </w:rPr>
                                <w:t>www.google.com</w:t>
                              </w:r>
                            </w:hyperlink>
                            <w:r w:rsidR="00243948" w:rsidRPr="00243948">
                              <w:rPr>
                                <w:sz w:val="16"/>
                                <w:szCs w:val="16"/>
                                <w:lang w:val="id-ID"/>
                              </w:rPr>
                              <w:t xml:space="preserve"> / name:=os.Args[1]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57835" id="Text Box 13" o:spid="_x0000_s1028" type="#_x0000_t202" style="position:absolute;left:0;text-align:left;margin-left:311pt;margin-top:28pt;width:78pt;height:24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" fillcolor="white [3201]" strokeweight=".5pt">
                <v:textbox>
                  <w:txbxContent>
                    <w:p w:rsidR="00243948" w:rsidRPr="00243948" w:rsidRDefault="00243948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hyperlink r:id="rId18" w:history="1">
                        <w:r w:rsidRPr="00243948">
                          <w:rPr>
                            <w:rStyle w:val="Hyperlink"/>
                            <w:sz w:val="16"/>
                            <w:szCs w:val="16"/>
                            <w:lang w:val="id-ID"/>
                          </w:rPr>
                          <w:t>www.google.com</w:t>
                        </w:r>
                      </w:hyperlink>
                      <w:r w:rsidRPr="00243948">
                        <w:rPr>
                          <w:sz w:val="16"/>
                          <w:szCs w:val="16"/>
                          <w:lang w:val="id-ID"/>
                        </w:rPr>
                        <w:t xml:space="preserve"> / name:=os.Args[1]</w:t>
                      </w:r>
                    </w:p>
                  </w:txbxContent>
                </v:textbox>
              </v:shape>
            </w:pict>
          </mc:Fallback>
        </mc:AlternateContent>
      </w:r>
      <w:r w:rsidR="00243948"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F04135" wp14:editId="7502519D">
                <wp:simplePos x="0" y="0"/>
                <wp:positionH relativeFrom="column">
                  <wp:posOffset>3330575</wp:posOffset>
                </wp:positionH>
                <wp:positionV relativeFrom="paragraph">
                  <wp:posOffset>422276</wp:posOffset>
                </wp:positionV>
                <wp:extent cx="1781175" cy="1066800"/>
                <wp:effectExtent l="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8B66A" id="Straight Arrow Connector 6" o:spid="_x0000_s1026" type="#_x0000_t32" style="position:absolute;margin-left:262.25pt;margin-top:33.25pt;width:140.25pt;height:8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="00243948"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01D92F" wp14:editId="62F5E8AB">
                <wp:simplePos x="0" y="0"/>
                <wp:positionH relativeFrom="column">
                  <wp:posOffset>301625</wp:posOffset>
                </wp:positionH>
                <wp:positionV relativeFrom="paragraph">
                  <wp:posOffset>1565275</wp:posOffset>
                </wp:positionV>
                <wp:extent cx="942975" cy="7334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948" w:rsidRPr="00243948" w:rsidRDefault="00243948" w:rsidP="002439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Println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1D92F" id="Oval 8" o:spid="_x0000_s1029" style="position:absolute;left:0;text-align:left;margin-left:23.75pt;margin-top:123.25pt;width:74.25pt;height:57.7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" fillcolor="#4f81bd [3204]" strokecolor="#243f60 [1604]" strokeweight="2pt">
                <v:textbox>
                  <w:txbxContent>
                    <w:p w:rsidR="00243948" w:rsidRPr="00243948" w:rsidRDefault="00243948" w:rsidP="002439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Println</w:t>
                      </w:r>
                    </w:p>
                  </w:txbxContent>
                </v:textbox>
              </v:oval>
            </w:pict>
          </mc:Fallback>
        </mc:AlternateContent>
      </w:r>
      <w:r w:rsidR="00243948"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EEBC70F" wp14:editId="06404340">
                <wp:simplePos x="0" y="0"/>
                <wp:positionH relativeFrom="column">
                  <wp:posOffset>2425700</wp:posOffset>
                </wp:positionH>
                <wp:positionV relativeFrom="paragraph">
                  <wp:posOffset>60326</wp:posOffset>
                </wp:positionV>
                <wp:extent cx="885825" cy="723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948" w:rsidRPr="00243948" w:rsidRDefault="00243948" w:rsidP="002439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BC70F" id="Oval 5" o:spid="_x0000_s1030" style="position:absolute;left:0;text-align:left;margin-left:191pt;margin-top:4.75pt;width:69.75pt;height:57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" fillcolor="#4f81bd [3204]" strokecolor="#243f60 [1604]" strokeweight="2pt">
                <v:textbox>
                  <w:txbxContent>
                    <w:p w:rsidR="00243948" w:rsidRPr="00243948" w:rsidRDefault="00243948" w:rsidP="002439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IDLE</w:t>
                      </w:r>
                    </w:p>
                  </w:txbxContent>
                </v:textbox>
              </v:oval>
            </w:pict>
          </mc:Fallback>
        </mc:AlternateContent>
      </w:r>
      <w:r w:rsidR="00243948"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A609596" wp14:editId="16578332">
                <wp:simplePos x="0" y="0"/>
                <wp:positionH relativeFrom="column">
                  <wp:posOffset>4606925</wp:posOffset>
                </wp:positionH>
                <wp:positionV relativeFrom="paragraph">
                  <wp:posOffset>1498600</wp:posOffset>
                </wp:positionV>
                <wp:extent cx="971550" cy="7905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948" w:rsidRPr="00243948" w:rsidRDefault="00243948" w:rsidP="002439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ResolveIPAddr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09596" id="Oval 7" o:spid="_x0000_s1031" style="position:absolute;left:0;text-align:left;margin-left:362.75pt;margin-top:118pt;width:76.5pt;height:62.2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" fillcolor="#4f81bd [3204]" strokecolor="#243f60 [1604]" strokeweight="2pt">
                <v:textbox>
                  <w:txbxContent>
                    <w:p w:rsidR="00243948" w:rsidRPr="00243948" w:rsidRDefault="00243948" w:rsidP="002439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ResolveIPAddr</w:t>
                      </w:r>
                    </w:p>
                  </w:txbxContent>
                </v:textbox>
              </v:oval>
            </w:pict>
          </mc:Fallback>
        </mc:AlternateContent>
      </w:r>
    </w:p>
    <w:p w:rsidR="00243948" w:rsidRDefault="00243948">
      <w:pPr>
        <w:spacing w:before="22"/>
        <w:ind w:left="225"/>
        <w:rPr>
          <w:rFonts w:ascii="Calibri" w:eastAsia="Calibri" w:hAnsi="Calibri" w:cs="Calibri"/>
          <w:sz w:val="22"/>
          <w:szCs w:val="22"/>
        </w:rPr>
        <w:sectPr w:rsidR="00243948">
          <w:headerReference w:type="default" r:id="rId19"/>
          <w:pgSz w:w="12240" w:h="15840"/>
          <w:pgMar w:top="1300" w:right="1320" w:bottom="280" w:left="1340" w:header="719" w:footer="1342" w:gutter="0"/>
          <w:cols w:space="720"/>
        </w:sectPr>
      </w:pPr>
    </w:p>
    <w:p w:rsidR="001804D9" w:rsidRDefault="001804D9">
      <w:pPr>
        <w:spacing w:before="7" w:line="240" w:lineRule="exact"/>
        <w:rPr>
          <w:sz w:val="24"/>
          <w:szCs w:val="24"/>
        </w:rPr>
      </w:pPr>
    </w:p>
    <w:p w:rsidR="001804D9" w:rsidRDefault="00A655F3">
      <w:pPr>
        <w:spacing w:before="22" w:line="240" w:lineRule="exact"/>
        <w:ind w:left="22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Soal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o 2 (Service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Lo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p)</w:t>
      </w:r>
    </w:p>
    <w:p w:rsidR="001804D9" w:rsidRDefault="001804D9">
      <w:pPr>
        <w:spacing w:before="3" w:line="140" w:lineRule="exact"/>
        <w:rPr>
          <w:sz w:val="14"/>
          <w:szCs w:val="14"/>
        </w:rPr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0F1D5F">
      <w:pPr>
        <w:spacing w:before="22"/>
        <w:ind w:left="254"/>
        <w:rPr>
          <w:rFonts w:ascii="Calibri" w:eastAsia="Calibri" w:hAnsi="Calibri" w:cs="Calibri"/>
          <w:sz w:val="22"/>
          <w:szCs w:val="22"/>
        </w:rPr>
      </w:pPr>
      <w:r>
        <w:pict>
          <v:group id="_x0000_s1084" style="position:absolute;left:0;text-align:left;margin-left:72.45pt;margin-top:78.45pt;width:468.1pt;height:604.4pt;z-index:-251661824;mso-position-horizontal-relative:page;mso-position-vertical-relative:page" coordorigin="1449,1569" coordsize="9362,12088">
            <v:shape id="_x0000_s1091" style="position:absolute;left:1459;top:1579;width:9341;height:0" coordorigin="1459,1579" coordsize="9341,0" path="m1459,1579r9341,e" filled="f" strokeweight=".58pt">
              <v:path arrowok="t"/>
            </v:shape>
            <v:shape id="_x0000_s1090" style="position:absolute;left:1459;top:1858;width:9341;height:0" coordorigin="1459,1858" coordsize="9341,0" path="m1459,1858r9341,e" filled="f" strokeweight=".58pt">
              <v:path arrowok="t"/>
            </v:shape>
            <v:shape id="_x0000_s1089" style="position:absolute;left:1459;top:8990;width:9341;height:0" coordorigin="1459,8990" coordsize="9341,0" path="m1459,8990r9341,e" filled="f" strokeweight=".58pt">
              <v:path arrowok="t"/>
            </v:shape>
            <v:shape id="_x0000_s1088" style="position:absolute;left:1454;top:1574;width:0;height:12077" coordorigin="1454,1574" coordsize="0,12077" path="m1454,1574r,12077e" filled="f" strokeweight=".58pt">
              <v:path arrowok="t"/>
            </v:shape>
            <v:shape id="_x0000_s1087" style="position:absolute;left:1459;top:13646;width:9341;height:0" coordorigin="1459,13646" coordsize="9341,0" path="m1459,13646r9341,e" filled="f" strokeweight=".58pt">
              <v:path arrowok="t"/>
            </v:shape>
            <v:shape id="_x0000_s1086" style="position:absolute;left:10805;top:1574;width:0;height:12077" coordorigin="10805,1574" coordsize="0,12077" path="m10805,1574r,12077e" filled="f" strokeweight=".58pt">
              <v:path arrowok="t"/>
            </v:shape>
            <v:shape id="_x0000_s1085" type="#_x0000_t75" style="position:absolute;left:2783;top:1988;width:6903;height:6590">
              <v:imagedata r:id="rId20" o:title=""/>
            </v:shape>
            <w10:wrap anchorx="page" anchory="page"/>
          </v:group>
        </w:pict>
      </w:r>
      <w:proofErr w:type="spellStart"/>
      <w:r w:rsidR="00A655F3">
        <w:rPr>
          <w:rFonts w:ascii="Calibri" w:eastAsia="Calibri" w:hAnsi="Calibri" w:cs="Calibri"/>
          <w:sz w:val="22"/>
          <w:szCs w:val="22"/>
        </w:rPr>
        <w:t>Jalan</w:t>
      </w:r>
      <w:r w:rsidR="00A655F3">
        <w:rPr>
          <w:rFonts w:ascii="Calibri" w:eastAsia="Calibri" w:hAnsi="Calibri" w:cs="Calibri"/>
          <w:spacing w:val="-1"/>
          <w:sz w:val="22"/>
          <w:szCs w:val="22"/>
        </w:rPr>
        <w:t>k</w:t>
      </w:r>
      <w:r w:rsidR="00A655F3">
        <w:rPr>
          <w:rFonts w:ascii="Calibri" w:eastAsia="Calibri" w:hAnsi="Calibri" w:cs="Calibri"/>
          <w:sz w:val="22"/>
          <w:szCs w:val="22"/>
        </w:rPr>
        <w:t>an</w:t>
      </w:r>
      <w:proofErr w:type="spellEnd"/>
      <w:r w:rsidR="00A655F3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proofErr w:type="spellStart"/>
      <w:r w:rsidR="00A655F3">
        <w:rPr>
          <w:rFonts w:ascii="Calibri" w:eastAsia="Calibri" w:hAnsi="Calibri" w:cs="Calibri"/>
          <w:sz w:val="22"/>
          <w:szCs w:val="22"/>
        </w:rPr>
        <w:t>pr</w:t>
      </w:r>
      <w:proofErr w:type="spellEnd"/>
      <w:r w:rsidR="00A655F3"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  <w:r w:rsidR="00A655F3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 w:rsidR="00A655F3">
        <w:rPr>
          <w:rFonts w:ascii="Calibri" w:eastAsia="Calibri" w:hAnsi="Calibri" w:cs="Calibri"/>
          <w:sz w:val="22"/>
          <w:szCs w:val="22"/>
        </w:rPr>
        <w:t>ri</w:t>
      </w:r>
      <w:r w:rsidR="00A655F3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A655F3">
        <w:rPr>
          <w:rFonts w:ascii="Calibri" w:eastAsia="Calibri" w:hAnsi="Calibri" w:cs="Calibri"/>
          <w:sz w:val="22"/>
          <w:szCs w:val="22"/>
        </w:rPr>
        <w:t>tscree</w:t>
      </w:r>
      <w:r w:rsidR="00A655F3"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 w:rsidR="00A655F3">
        <w:rPr>
          <w:rFonts w:ascii="Calibri" w:eastAsia="Calibri" w:hAnsi="Calibri" w:cs="Calibri"/>
          <w:sz w:val="22"/>
          <w:szCs w:val="22"/>
        </w:rPr>
        <w:t>)</w:t>
      </w:r>
    </w:p>
    <w:p w:rsidR="001804D9" w:rsidRDefault="000F1D5F">
      <w:pPr>
        <w:spacing w:line="240" w:lineRule="exact"/>
        <w:ind w:left="254"/>
        <w:rPr>
          <w:rFonts w:ascii="Calibri" w:eastAsia="Calibri" w:hAnsi="Calibri" w:cs="Calibri"/>
          <w:sz w:val="22"/>
          <w:szCs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left:0;text-align:left;margin-left:130.7pt;margin-top:-324.5pt;width:355.6pt;height:329.5pt;z-index:-251662848;mso-position-horizontal-relative:page" filled="f" stroked="f">
            <v:textbox inset="0,0,0,0">
              <w:txbxContent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before="2" w:line="220" w:lineRule="exact"/>
                    <w:rPr>
                      <w:sz w:val="22"/>
                      <w:szCs w:val="22"/>
                    </w:rPr>
                  </w:pPr>
                </w:p>
                <w:p w:rsidR="001804D9" w:rsidRDefault="00A655F3">
                  <w:pPr>
                    <w:ind w:right="-5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ram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pacing w:val="9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diatas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(</w:t>
                  </w:r>
                  <w:r>
                    <w:rPr>
                      <w:rFonts w:ascii="Cambria" w:eastAsia="Cambria" w:hAnsi="Cambria" w:cs="Cambria"/>
                      <w:color w:val="7E7E7E"/>
                      <w:sz w:val="22"/>
                      <w:szCs w:val="22"/>
                    </w:rPr>
                    <w:t>g</w:t>
                  </w:r>
                  <w:r>
                    <w:rPr>
                      <w:rFonts w:ascii="Cambria" w:eastAsia="Cambria" w:hAnsi="Cambria" w:cs="Cambria"/>
                      <w:color w:val="7E7E7E"/>
                      <w:spacing w:val="-1"/>
                      <w:sz w:val="22"/>
                      <w:szCs w:val="22"/>
                    </w:rPr>
                    <w:t>o</w:t>
                  </w:r>
                  <w:r>
                    <w:rPr>
                      <w:rFonts w:ascii="Cambria" w:eastAsia="Cambria" w:hAnsi="Cambria" w:cs="Cambria"/>
                      <w:color w:val="7E7E7E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7E7E7E"/>
                      <w:sz w:val="22"/>
                      <w:szCs w:val="22"/>
                    </w:rPr>
                    <w:t>run</w:t>
                  </w:r>
                  <w:r>
                    <w:rPr>
                      <w:rFonts w:ascii="Cambria" w:eastAsia="Cambria" w:hAnsi="Cambria" w:cs="Cambria"/>
                      <w:color w:val="7E7E7E"/>
                      <w:spacing w:val="9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mbria" w:hAnsi="Cambria" w:cs="Cambria"/>
                      <w:color w:val="7E7E7E"/>
                      <w:spacing w:val="-1"/>
                      <w:sz w:val="22"/>
                      <w:szCs w:val="22"/>
                    </w:rPr>
                    <w:t>Loo</w:t>
                  </w:r>
                  <w:r>
                    <w:rPr>
                      <w:rFonts w:ascii="Cambria" w:eastAsia="Cambria" w:hAnsi="Cambria" w:cs="Cambria"/>
                      <w:color w:val="7E7E7E"/>
                      <w:sz w:val="22"/>
                      <w:szCs w:val="22"/>
                    </w:rPr>
                    <w:t>k</w:t>
                  </w:r>
                  <w:r>
                    <w:rPr>
                      <w:rFonts w:ascii="Cambria" w:eastAsia="Cambria" w:hAnsi="Cambria" w:cs="Cambria"/>
                      <w:color w:val="7E7E7E"/>
                      <w:spacing w:val="-1"/>
                      <w:sz w:val="22"/>
                      <w:szCs w:val="22"/>
                    </w:rPr>
                    <w:t>upPor</w:t>
                  </w:r>
                  <w:r>
                    <w:rPr>
                      <w:rFonts w:ascii="Cambria" w:eastAsia="Cambria" w:hAnsi="Cambria" w:cs="Cambria"/>
                      <w:color w:val="7E7E7E"/>
                      <w:sz w:val="22"/>
                      <w:szCs w:val="22"/>
                    </w:rPr>
                    <w:t>t.g</w:t>
                  </w:r>
                  <w:r>
                    <w:rPr>
                      <w:rFonts w:ascii="Cambria" w:eastAsia="Cambria" w:hAnsi="Cambria" w:cs="Cambria"/>
                      <w:color w:val="7E7E7E"/>
                      <w:spacing w:val="-1"/>
                      <w:sz w:val="22"/>
                      <w:szCs w:val="22"/>
                    </w:rPr>
                    <w:t>o</w:t>
                  </w:r>
                  <w:proofErr w:type="spellEnd"/>
                  <w:r>
                    <w:rPr>
                      <w:rFonts w:ascii="Cambria" w:eastAsia="Cambria" w:hAnsi="Cambria" w:cs="Cambria"/>
                      <w:color w:val="7E7E7E"/>
                      <w:spacing w:val="9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mbria" w:hAnsi="Cambria" w:cs="Cambria"/>
                      <w:color w:val="7E7E7E"/>
                      <w:sz w:val="22"/>
                      <w:szCs w:val="22"/>
                    </w:rPr>
                    <w:t>tcp</w:t>
                  </w:r>
                  <w:proofErr w:type="spellEnd"/>
                  <w:r>
                    <w:rPr>
                      <w:rFonts w:ascii="Cambria" w:eastAsia="Cambria" w:hAnsi="Cambria" w:cs="Cambria"/>
                      <w:color w:val="7E7E7E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color w:val="7E7E7E"/>
                      <w:sz w:val="22"/>
                      <w:szCs w:val="22"/>
                    </w:rPr>
                    <w:t>tel</w:t>
                  </w:r>
                  <w:r>
                    <w:rPr>
                      <w:rFonts w:ascii="Cambria" w:eastAsia="Cambria" w:hAnsi="Cambria" w:cs="Cambria"/>
                      <w:color w:val="7E7E7E"/>
                      <w:spacing w:val="-1"/>
                      <w:sz w:val="22"/>
                      <w:szCs w:val="22"/>
                    </w:rPr>
                    <w:t>n</w:t>
                  </w:r>
                  <w:r>
                    <w:rPr>
                      <w:rFonts w:ascii="Cambria" w:eastAsia="Cambria" w:hAnsi="Cambria" w:cs="Cambria"/>
                      <w:color w:val="7E7E7E"/>
                      <w:sz w:val="22"/>
                      <w:szCs w:val="22"/>
                    </w:rPr>
                    <w:t>et</w:t>
                  </w: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),</w:t>
                  </w:r>
                  <w:r>
                    <w:rPr>
                      <w:rFonts w:ascii="Calibri" w:eastAsia="Calibri" w:hAnsi="Calibri" w:cs="Calibri"/>
                      <w:color w:val="000000"/>
                      <w:spacing w:val="9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apa</w:t>
                  </w:r>
                  <w:r>
                    <w:rPr>
                      <w:rFonts w:ascii="Calibri" w:eastAsia="Calibri" w:hAnsi="Calibri" w:cs="Calibri"/>
                      <w:color w:val="000000"/>
                      <w:spacing w:val="-1"/>
                      <w:sz w:val="22"/>
                      <w:szCs w:val="22"/>
                    </w:rPr>
                    <w:t>k</w:t>
                  </w: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ah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  <w:spacing w:val="9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outputn</w:t>
                  </w:r>
                  <w:r>
                    <w:rPr>
                      <w:rFonts w:ascii="Calibri" w:eastAsia="Calibri" w:hAnsi="Calibri" w:cs="Calibri"/>
                      <w:color w:val="000000"/>
                      <w:spacing w:val="-1"/>
                      <w:sz w:val="22"/>
                      <w:szCs w:val="22"/>
                    </w:rPr>
                    <w:t>y</w:t>
                  </w: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(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spacing w:val="-1"/>
                      <w:sz w:val="22"/>
                      <w:szCs w:val="22"/>
                    </w:rPr>
                    <w:t>b</w:t>
                  </w: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erikan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  <w:spacing w:val="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p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A655F3">
        <w:rPr>
          <w:rFonts w:ascii="Calibri" w:eastAsia="Calibri" w:hAnsi="Calibri" w:cs="Calibri"/>
          <w:sz w:val="22"/>
          <w:szCs w:val="22"/>
        </w:rPr>
        <w:t>dan</w:t>
      </w:r>
      <w:proofErr w:type="spellEnd"/>
      <w:proofErr w:type="gramEnd"/>
      <w:r w:rsidR="00A655F3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A655F3">
        <w:rPr>
          <w:rFonts w:ascii="Calibri" w:eastAsia="Calibri" w:hAnsi="Calibri" w:cs="Calibri"/>
          <w:sz w:val="22"/>
          <w:szCs w:val="22"/>
        </w:rPr>
        <w:t>jelaskan</w:t>
      </w:r>
      <w:proofErr w:type="spellEnd"/>
      <w:r w:rsidR="00A655F3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A655F3">
        <w:rPr>
          <w:rFonts w:ascii="Calibri" w:eastAsia="Calibri" w:hAnsi="Calibri" w:cs="Calibri"/>
          <w:sz w:val="22"/>
          <w:szCs w:val="22"/>
        </w:rPr>
        <w:t>cara</w:t>
      </w:r>
      <w:proofErr w:type="spellEnd"/>
      <w:r w:rsidR="00A655F3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A655F3">
        <w:rPr>
          <w:rFonts w:ascii="Calibri" w:eastAsia="Calibri" w:hAnsi="Calibri" w:cs="Calibri"/>
          <w:sz w:val="22"/>
          <w:szCs w:val="22"/>
        </w:rPr>
        <w:t>kerjanya</w:t>
      </w:r>
      <w:proofErr w:type="spellEnd"/>
      <w:r w:rsidR="00A655F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A655F3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A655F3">
        <w:rPr>
          <w:rFonts w:ascii="Calibri" w:eastAsia="Calibri" w:hAnsi="Calibri" w:cs="Calibri"/>
          <w:sz w:val="22"/>
          <w:szCs w:val="22"/>
        </w:rPr>
        <w:t>enggunakan</w:t>
      </w:r>
      <w:proofErr w:type="spellEnd"/>
      <w:r w:rsidR="00A655F3">
        <w:rPr>
          <w:rFonts w:ascii="Calibri" w:eastAsia="Calibri" w:hAnsi="Calibri" w:cs="Calibri"/>
          <w:sz w:val="22"/>
          <w:szCs w:val="22"/>
        </w:rPr>
        <w:t xml:space="preserve"> diagram</w:t>
      </w:r>
      <w:r w:rsidR="00A655F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A655F3">
        <w:rPr>
          <w:rFonts w:ascii="Calibri" w:eastAsia="Calibri" w:hAnsi="Calibri" w:cs="Calibri"/>
          <w:sz w:val="22"/>
          <w:szCs w:val="22"/>
        </w:rPr>
        <w:t>FS</w:t>
      </w:r>
      <w:r w:rsidR="00A655F3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A655F3">
        <w:rPr>
          <w:rFonts w:ascii="Calibri" w:eastAsia="Calibri" w:hAnsi="Calibri" w:cs="Calibri"/>
          <w:sz w:val="22"/>
          <w:szCs w:val="22"/>
        </w:rPr>
        <w:t>!</w:t>
      </w:r>
    </w:p>
    <w:p w:rsidR="001804D9" w:rsidRDefault="001804D9">
      <w:pPr>
        <w:spacing w:before="18" w:line="220" w:lineRule="exact"/>
        <w:rPr>
          <w:sz w:val="22"/>
          <w:szCs w:val="22"/>
        </w:rPr>
      </w:pPr>
    </w:p>
    <w:p w:rsidR="009C3C9C" w:rsidRDefault="00A655F3">
      <w:pPr>
        <w:spacing w:before="22"/>
        <w:ind w:left="22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Jawaban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:rsidR="001804D9" w:rsidRDefault="009C3C9C">
      <w:pPr>
        <w:spacing w:before="22"/>
        <w:ind w:left="225"/>
        <w:rPr>
          <w:noProof/>
        </w:rPr>
      </w:pPr>
      <w:r w:rsidRPr="009C3C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07C5F1" wp14:editId="60AA468D">
            <wp:extent cx="1428750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F7" w:rsidRDefault="004A2FF7">
      <w:pPr>
        <w:spacing w:before="22"/>
        <w:ind w:left="225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C18E841" wp14:editId="129304B2">
                <wp:simplePos x="0" y="0"/>
                <wp:positionH relativeFrom="column">
                  <wp:posOffset>4064000</wp:posOffset>
                </wp:positionH>
                <wp:positionV relativeFrom="paragraph">
                  <wp:posOffset>461645</wp:posOffset>
                </wp:positionV>
                <wp:extent cx="1000125" cy="4572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FF7" w:rsidRPr="004A2FF7" w:rsidRDefault="004A2FF7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4A2FF7">
                              <w:rPr>
                                <w:sz w:val="16"/>
                                <w:szCs w:val="16"/>
                                <w:lang w:val="id-ID"/>
                              </w:rPr>
                              <w:t>Args[1], Args[2] / Network type,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8E841" id="Text Box 21" o:spid="_x0000_s1032" type="#_x0000_t202" style="position:absolute;left:0;text-align:left;margin-left:320pt;margin-top:36.35pt;width:78.75pt;height:36pt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" fillcolor="white [3201]" strokeweight=".5pt">
                <v:textbox>
                  <w:txbxContent>
                    <w:p w:rsidR="004A2FF7" w:rsidRPr="004A2FF7" w:rsidRDefault="004A2FF7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4A2FF7">
                        <w:rPr>
                          <w:sz w:val="16"/>
                          <w:szCs w:val="16"/>
                          <w:lang w:val="id-ID"/>
                        </w:rPr>
                        <w:t>Args[1], Args[2] / Network type,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F4F2ECD" wp14:editId="4BC367A2">
                <wp:simplePos x="0" y="0"/>
                <wp:positionH relativeFrom="column">
                  <wp:posOffset>2644775</wp:posOffset>
                </wp:positionH>
                <wp:positionV relativeFrom="paragraph">
                  <wp:posOffset>1223645</wp:posOffset>
                </wp:positionV>
                <wp:extent cx="1000125" cy="3333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FF7" w:rsidRPr="004A2FF7" w:rsidRDefault="004A2FF7" w:rsidP="004A2FF7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4A2FF7">
                              <w:rPr>
                                <w:sz w:val="16"/>
                                <w:szCs w:val="16"/>
                                <w:lang w:val="id-ID"/>
                              </w:rPr>
                              <w:t>Network type, service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 xml:space="preserve"> / </w:t>
                            </w:r>
                            <w:r w:rsidR="00D03A8E">
                              <w:rPr>
                                <w:sz w:val="16"/>
                                <w:szCs w:val="16"/>
                                <w:lang w:val="id-ID"/>
                              </w:rP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F2ECD" id="Text Box 25" o:spid="_x0000_s1033" type="#_x0000_t202" style="position:absolute;left:0;text-align:left;margin-left:208.25pt;margin-top:96.35pt;width:78.75pt;height:26.2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" fillcolor="white [3201]" strokeweight=".5pt">
                <v:textbox>
                  <w:txbxContent>
                    <w:p w:rsidR="004A2FF7" w:rsidRPr="004A2FF7" w:rsidRDefault="004A2FF7" w:rsidP="004A2FF7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4A2FF7">
                        <w:rPr>
                          <w:sz w:val="16"/>
                          <w:szCs w:val="16"/>
                          <w:lang w:val="id-ID"/>
                        </w:rPr>
                        <w:t>Network type, service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 xml:space="preserve"> / </w:t>
                      </w:r>
                      <w:r w:rsidR="00D03A8E">
                        <w:rPr>
                          <w:sz w:val="16"/>
                          <w:szCs w:val="16"/>
                          <w:lang w:val="id-ID"/>
                        </w:rPr>
                        <w:t>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26B80C1" wp14:editId="113729DB">
                <wp:simplePos x="0" y="0"/>
                <wp:positionH relativeFrom="column">
                  <wp:posOffset>2025650</wp:posOffset>
                </wp:positionH>
                <wp:positionV relativeFrom="paragraph">
                  <wp:posOffset>1661795</wp:posOffset>
                </wp:positionV>
                <wp:extent cx="1990725" cy="57150"/>
                <wp:effectExtent l="38100" t="19050" r="2857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9D9DA" id="Straight Arrow Connector 22" o:spid="_x0000_s1026" type="#_x0000_t32" style="position:absolute;margin-left:159.5pt;margin-top:130.85pt;width:156.75pt;height:4.5pt;flip:x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3397249</wp:posOffset>
                </wp:positionH>
                <wp:positionV relativeFrom="paragraph">
                  <wp:posOffset>423545</wp:posOffset>
                </wp:positionV>
                <wp:extent cx="1209675" cy="990600"/>
                <wp:effectExtent l="0" t="0" r="4762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7BC0F" id="Straight Arrow Connector 20" o:spid="_x0000_s1026" type="#_x0000_t32" style="position:absolute;margin-left:267.5pt;margin-top:33.35pt;width:95.25pt;height:78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1433195</wp:posOffset>
                </wp:positionV>
                <wp:extent cx="1104900" cy="7524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FF7" w:rsidRPr="004A2FF7" w:rsidRDefault="004A2FF7" w:rsidP="004A2FF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Println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34" style="position:absolute;left:0;text-align:left;margin-left:74.75pt;margin-top:112.85pt;width:87pt;height:59.2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" fillcolor="#4f81bd [3204]" strokecolor="#243f60 [1604]" strokeweight="2pt">
                <v:textbox>
                  <w:txbxContent>
                    <w:p w:rsidR="004A2FF7" w:rsidRPr="004A2FF7" w:rsidRDefault="004A2FF7" w:rsidP="004A2FF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Println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4006850</wp:posOffset>
                </wp:positionH>
                <wp:positionV relativeFrom="paragraph">
                  <wp:posOffset>1414145</wp:posOffset>
                </wp:positionV>
                <wp:extent cx="1219200" cy="6667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FF7" w:rsidRPr="004A2FF7" w:rsidRDefault="004A2FF7" w:rsidP="004A2FF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LookupPort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5" style="position:absolute;left:0;text-align:left;margin-left:315.5pt;margin-top:111.35pt;width:96pt;height:52.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" fillcolor="#4f81bd [3204]" strokecolor="#243f60 [1604]" strokeweight="2pt">
                <v:textbox>
                  <w:txbxContent>
                    <w:p w:rsidR="004A2FF7" w:rsidRPr="004A2FF7" w:rsidRDefault="004A2FF7" w:rsidP="004A2FF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LookupPort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109220</wp:posOffset>
                </wp:positionV>
                <wp:extent cx="1095375" cy="6096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FF7" w:rsidRPr="004A2FF7" w:rsidRDefault="004A2FF7" w:rsidP="004A2FF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6" style="position:absolute;left:0;text-align:left;margin-left:179.75pt;margin-top:8.6pt;width:86.25pt;height:48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" fillcolor="#4f81bd [3204]" strokecolor="#243f60 [1604]" strokeweight="2pt">
                <v:textbox>
                  <w:txbxContent>
                    <w:p w:rsidR="004A2FF7" w:rsidRPr="004A2FF7" w:rsidRDefault="004A2FF7" w:rsidP="004A2FF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IDLE</w:t>
                      </w:r>
                    </w:p>
                  </w:txbxContent>
                </v:textbox>
              </v:oval>
            </w:pict>
          </mc:Fallback>
        </mc:AlternateContent>
      </w:r>
    </w:p>
    <w:p w:rsidR="004A2FF7" w:rsidRDefault="004A2FF7">
      <w:pPr>
        <w:spacing w:before="22"/>
        <w:ind w:left="225"/>
        <w:rPr>
          <w:rFonts w:ascii="Calibri" w:eastAsia="Calibri" w:hAnsi="Calibri" w:cs="Calibri"/>
          <w:sz w:val="22"/>
          <w:szCs w:val="22"/>
        </w:rPr>
        <w:sectPr w:rsidR="004A2FF7">
          <w:pgSz w:w="12240" w:h="15840"/>
          <w:pgMar w:top="1300" w:right="1320" w:bottom="280" w:left="1340" w:header="719" w:footer="1342" w:gutter="0"/>
          <w:cols w:space="720"/>
        </w:sectPr>
      </w:pPr>
    </w:p>
    <w:p w:rsidR="001804D9" w:rsidRDefault="001804D9">
      <w:pPr>
        <w:spacing w:before="7" w:line="240" w:lineRule="exact"/>
        <w:rPr>
          <w:sz w:val="24"/>
          <w:szCs w:val="24"/>
        </w:rPr>
      </w:pPr>
    </w:p>
    <w:p w:rsidR="001804D9" w:rsidRDefault="00A655F3">
      <w:pPr>
        <w:spacing w:before="22" w:line="240" w:lineRule="exact"/>
        <w:ind w:left="22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Soal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o 3 (TCP Client)</w:t>
      </w: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before="18" w:line="240" w:lineRule="exact"/>
        <w:rPr>
          <w:sz w:val="24"/>
          <w:szCs w:val="24"/>
        </w:rPr>
      </w:pPr>
    </w:p>
    <w:p w:rsidR="001804D9" w:rsidRDefault="000F1D5F">
      <w:pPr>
        <w:spacing w:before="29"/>
        <w:ind w:left="225"/>
        <w:rPr>
          <w:rFonts w:ascii="Calibri" w:eastAsia="Calibri" w:hAnsi="Calibri" w:cs="Calibri"/>
          <w:sz w:val="22"/>
          <w:szCs w:val="22"/>
        </w:rPr>
      </w:pPr>
      <w:r>
        <w:pict>
          <v:group id="_x0000_s1074" style="position:absolute;left:0;text-align:left;margin-left:72.45pt;margin-top:78.45pt;width:468.1pt;height:622.9pt;z-index:-251660800;mso-position-horizontal-relative:page;mso-position-vertical-relative:page" coordorigin="1449,1569" coordsize="9362,12458">
            <v:shape id="_x0000_s1082" style="position:absolute;left:1459;top:1579;width:9341;height:0" coordorigin="1459,1579" coordsize="9341,0" path="m1459,1579r9341,e" filled="f" strokeweight=".58pt">
              <v:path arrowok="t"/>
            </v:shape>
            <v:shape id="_x0000_s1081" style="position:absolute;left:1459;top:1858;width:9341;height:0" coordorigin="1459,1858" coordsize="9341,0" path="m1459,1858r9341,e" filled="f" strokeweight=".58pt">
              <v:path arrowok="t"/>
            </v:shape>
            <v:shape id="_x0000_s1080" style="position:absolute;left:1459;top:10512;width:9341;height:0" coordorigin="1459,10512" coordsize="9341,0" path="m1459,10512r9341,e" filled="f" strokeweight=".58pt">
              <v:path arrowok="t"/>
            </v:shape>
            <v:shape id="_x0000_s1079" style="position:absolute;left:1454;top:1574;width:0;height:12446" coordorigin="1454,1574" coordsize="0,12446" path="m1454,1574r,12447e" filled="f" strokeweight=".58pt">
              <v:path arrowok="t"/>
            </v:shape>
            <v:shape id="_x0000_s1078" style="position:absolute;left:1459;top:14016;width:9341;height:0" coordorigin="1459,14016" coordsize="9341,0" path="m1459,14016r9341,e" filled="f" strokeweight=".58pt">
              <v:path arrowok="t"/>
            </v:shape>
            <v:shape id="_x0000_s1077" style="position:absolute;left:10805;top:1574;width:0;height:12446" coordorigin="10805,1574" coordsize="0,12446" path="m10805,1574r,12447e" filled="f" strokeweight=".58pt">
              <v:path arrowok="t"/>
            </v:shape>
            <v:shape id="_x0000_s1076" type="#_x0000_t75" style="position:absolute;left:3009;top:2023;width:6034;height:5646">
              <v:imagedata r:id="rId22" o:title=""/>
            </v:shape>
            <v:shape id="_x0000_s1075" type="#_x0000_t75" style="position:absolute;left:2963;top:7521;width:5746;height:2269">
              <v:imagedata r:id="rId23" o:title=""/>
            </v:shape>
            <w10:wrap anchorx="page" anchory="page"/>
          </v:group>
        </w:pict>
      </w:r>
      <w:proofErr w:type="spellStart"/>
      <w:r w:rsidR="00A655F3">
        <w:rPr>
          <w:rFonts w:ascii="Calibri" w:eastAsia="Calibri" w:hAnsi="Calibri" w:cs="Calibri"/>
          <w:sz w:val="22"/>
          <w:szCs w:val="22"/>
        </w:rPr>
        <w:t>Jalan</w:t>
      </w:r>
      <w:r w:rsidR="00A655F3">
        <w:rPr>
          <w:rFonts w:ascii="Calibri" w:eastAsia="Calibri" w:hAnsi="Calibri" w:cs="Calibri"/>
          <w:spacing w:val="-1"/>
          <w:sz w:val="22"/>
          <w:szCs w:val="22"/>
        </w:rPr>
        <w:t>k</w:t>
      </w:r>
      <w:r w:rsidR="00A655F3">
        <w:rPr>
          <w:rFonts w:ascii="Calibri" w:eastAsia="Calibri" w:hAnsi="Calibri" w:cs="Calibri"/>
          <w:sz w:val="22"/>
          <w:szCs w:val="22"/>
        </w:rPr>
        <w:t>an</w:t>
      </w:r>
      <w:proofErr w:type="spellEnd"/>
      <w:r w:rsidR="00A655F3"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 w:rsidR="00A655F3">
        <w:rPr>
          <w:rFonts w:ascii="Calibri" w:eastAsia="Calibri" w:hAnsi="Calibri" w:cs="Calibri"/>
          <w:sz w:val="22"/>
          <w:szCs w:val="22"/>
        </w:rPr>
        <w:t>pro</w:t>
      </w:r>
      <w:r w:rsidR="00A655F3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A655F3">
        <w:rPr>
          <w:rFonts w:ascii="Calibri" w:eastAsia="Calibri" w:hAnsi="Calibri" w:cs="Calibri"/>
          <w:sz w:val="22"/>
          <w:szCs w:val="22"/>
        </w:rPr>
        <w:t>ram</w:t>
      </w:r>
      <w:r w:rsidR="00A655F3"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proofErr w:type="spellStart"/>
      <w:r w:rsidR="00A655F3">
        <w:rPr>
          <w:rFonts w:ascii="Calibri" w:eastAsia="Calibri" w:hAnsi="Calibri" w:cs="Calibri"/>
          <w:sz w:val="22"/>
          <w:szCs w:val="22"/>
        </w:rPr>
        <w:t>diatas</w:t>
      </w:r>
      <w:proofErr w:type="spellEnd"/>
      <w:r w:rsidR="00A655F3"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 w:rsidR="00A655F3">
        <w:rPr>
          <w:rFonts w:ascii="Calibri" w:eastAsia="Calibri" w:hAnsi="Calibri" w:cs="Calibri"/>
          <w:sz w:val="22"/>
          <w:szCs w:val="22"/>
        </w:rPr>
        <w:t>(</w:t>
      </w:r>
      <w:r w:rsidR="00A655F3">
        <w:rPr>
          <w:rFonts w:ascii="Cambria" w:eastAsia="Cambria" w:hAnsi="Cambria" w:cs="Cambria"/>
          <w:color w:val="7E7E7E"/>
          <w:sz w:val="22"/>
          <w:szCs w:val="22"/>
        </w:rPr>
        <w:t>g</w:t>
      </w:r>
      <w:r w:rsidR="00A655F3">
        <w:rPr>
          <w:rFonts w:ascii="Cambria" w:eastAsia="Cambria" w:hAnsi="Cambria" w:cs="Cambria"/>
          <w:color w:val="7E7E7E"/>
          <w:spacing w:val="-1"/>
          <w:sz w:val="22"/>
          <w:szCs w:val="22"/>
        </w:rPr>
        <w:t>o</w:t>
      </w:r>
      <w:r w:rsidR="00A655F3">
        <w:rPr>
          <w:rFonts w:ascii="Cambria" w:eastAsia="Cambria" w:hAnsi="Cambria" w:cs="Cambria"/>
          <w:color w:val="7E7E7E"/>
          <w:spacing w:val="37"/>
          <w:sz w:val="22"/>
          <w:szCs w:val="22"/>
        </w:rPr>
        <w:t xml:space="preserve"> </w:t>
      </w:r>
      <w:r w:rsidR="00A655F3">
        <w:rPr>
          <w:rFonts w:ascii="Cambria" w:eastAsia="Cambria" w:hAnsi="Cambria" w:cs="Cambria"/>
          <w:color w:val="7E7E7E"/>
          <w:sz w:val="22"/>
          <w:szCs w:val="22"/>
        </w:rPr>
        <w:t>run</w:t>
      </w:r>
      <w:r w:rsidR="00A655F3">
        <w:rPr>
          <w:rFonts w:ascii="Cambria" w:eastAsia="Cambria" w:hAnsi="Cambria" w:cs="Cambria"/>
          <w:color w:val="7E7E7E"/>
          <w:spacing w:val="37"/>
          <w:sz w:val="22"/>
          <w:szCs w:val="22"/>
        </w:rPr>
        <w:t xml:space="preserve"> </w:t>
      </w:r>
      <w:proofErr w:type="spellStart"/>
      <w:r w:rsidR="00A655F3">
        <w:rPr>
          <w:rFonts w:ascii="Cambria" w:eastAsia="Cambria" w:hAnsi="Cambria" w:cs="Cambria"/>
          <w:color w:val="7E7E7E"/>
          <w:spacing w:val="-1"/>
          <w:sz w:val="22"/>
          <w:szCs w:val="22"/>
        </w:rPr>
        <w:t>Ge</w:t>
      </w:r>
      <w:r w:rsidR="00A655F3">
        <w:rPr>
          <w:rFonts w:ascii="Cambria" w:eastAsia="Cambria" w:hAnsi="Cambria" w:cs="Cambria"/>
          <w:color w:val="7E7E7E"/>
          <w:sz w:val="22"/>
          <w:szCs w:val="22"/>
        </w:rPr>
        <w:t>t</w:t>
      </w:r>
      <w:r w:rsidR="00A655F3">
        <w:rPr>
          <w:rFonts w:ascii="Cambria" w:eastAsia="Cambria" w:hAnsi="Cambria" w:cs="Cambria"/>
          <w:color w:val="7E7E7E"/>
          <w:spacing w:val="-1"/>
          <w:sz w:val="22"/>
          <w:szCs w:val="22"/>
        </w:rPr>
        <w:t>He</w:t>
      </w:r>
      <w:r w:rsidR="00A655F3">
        <w:rPr>
          <w:rFonts w:ascii="Cambria" w:eastAsia="Cambria" w:hAnsi="Cambria" w:cs="Cambria"/>
          <w:color w:val="7E7E7E"/>
          <w:sz w:val="22"/>
          <w:szCs w:val="22"/>
        </w:rPr>
        <w:t>a</w:t>
      </w:r>
      <w:r w:rsidR="00A655F3">
        <w:rPr>
          <w:rFonts w:ascii="Cambria" w:eastAsia="Cambria" w:hAnsi="Cambria" w:cs="Cambria"/>
          <w:color w:val="7E7E7E"/>
          <w:spacing w:val="-1"/>
          <w:sz w:val="22"/>
          <w:szCs w:val="22"/>
        </w:rPr>
        <w:t>d</w:t>
      </w:r>
      <w:r w:rsidR="00A655F3">
        <w:rPr>
          <w:rFonts w:ascii="Cambria" w:eastAsia="Cambria" w:hAnsi="Cambria" w:cs="Cambria"/>
          <w:color w:val="7E7E7E"/>
          <w:sz w:val="22"/>
          <w:szCs w:val="22"/>
        </w:rPr>
        <w:t>Info.g</w:t>
      </w:r>
      <w:r w:rsidR="00A655F3">
        <w:rPr>
          <w:rFonts w:ascii="Cambria" w:eastAsia="Cambria" w:hAnsi="Cambria" w:cs="Cambria"/>
          <w:color w:val="7E7E7E"/>
          <w:spacing w:val="-1"/>
          <w:sz w:val="22"/>
          <w:szCs w:val="22"/>
        </w:rPr>
        <w:t>o</w:t>
      </w:r>
      <w:proofErr w:type="spellEnd"/>
      <w:r w:rsidR="00A655F3">
        <w:rPr>
          <w:rFonts w:ascii="Cambria" w:eastAsia="Cambria" w:hAnsi="Cambria" w:cs="Cambria"/>
          <w:color w:val="7E7E7E"/>
          <w:spacing w:val="37"/>
          <w:sz w:val="22"/>
          <w:szCs w:val="22"/>
        </w:rPr>
        <w:t xml:space="preserve"> </w:t>
      </w:r>
      <w:hyperlink r:id="rId24">
        <w:r w:rsidR="00A655F3">
          <w:rPr>
            <w:rFonts w:ascii="Cambria" w:eastAsia="Cambria" w:hAnsi="Cambria" w:cs="Cambria"/>
            <w:color w:val="7E7E7E"/>
            <w:sz w:val="22"/>
            <w:szCs w:val="22"/>
          </w:rPr>
          <w:t>http://www.google.co</w:t>
        </w:r>
        <w:r w:rsidR="00A655F3">
          <w:rPr>
            <w:rFonts w:ascii="Cambria" w:eastAsia="Cambria" w:hAnsi="Cambria" w:cs="Cambria"/>
            <w:color w:val="7E7E7E"/>
            <w:spacing w:val="-1"/>
            <w:sz w:val="22"/>
            <w:szCs w:val="22"/>
          </w:rPr>
          <w:t>m</w:t>
        </w:r>
        <w:r w:rsidR="00A655F3">
          <w:rPr>
            <w:rFonts w:ascii="Cambria" w:eastAsia="Cambria" w:hAnsi="Cambria" w:cs="Cambria"/>
            <w:color w:val="7E7E7E"/>
            <w:sz w:val="22"/>
            <w:szCs w:val="22"/>
          </w:rPr>
          <w:t>:8</w:t>
        </w:r>
      </w:hyperlink>
      <w:r w:rsidR="00A655F3">
        <w:rPr>
          <w:rFonts w:ascii="Cambria" w:eastAsia="Cambria" w:hAnsi="Cambria" w:cs="Cambria"/>
          <w:color w:val="7E7E7E"/>
          <w:spacing w:val="-1"/>
          <w:sz w:val="22"/>
          <w:szCs w:val="22"/>
        </w:rPr>
        <w:t>0</w:t>
      </w:r>
      <w:r w:rsidR="00A655F3">
        <w:rPr>
          <w:rFonts w:ascii="Calibri" w:eastAsia="Calibri" w:hAnsi="Calibri" w:cs="Calibri"/>
          <w:color w:val="000000"/>
          <w:sz w:val="22"/>
          <w:szCs w:val="22"/>
        </w:rPr>
        <w:t>),</w:t>
      </w:r>
      <w:r w:rsidR="00A655F3">
        <w:rPr>
          <w:rFonts w:ascii="Calibri" w:eastAsia="Calibri" w:hAnsi="Calibri" w:cs="Calibri"/>
          <w:color w:val="000000"/>
          <w:spacing w:val="38"/>
          <w:sz w:val="22"/>
          <w:szCs w:val="22"/>
        </w:rPr>
        <w:t xml:space="preserve"> </w:t>
      </w:r>
      <w:proofErr w:type="spellStart"/>
      <w:r w:rsidR="00A655F3">
        <w:rPr>
          <w:rFonts w:ascii="Calibri" w:eastAsia="Calibri" w:hAnsi="Calibri" w:cs="Calibri"/>
          <w:color w:val="000000"/>
          <w:sz w:val="22"/>
          <w:szCs w:val="22"/>
        </w:rPr>
        <w:t>apa</w:t>
      </w:r>
      <w:r w:rsidR="00A655F3">
        <w:rPr>
          <w:rFonts w:ascii="Calibri" w:eastAsia="Calibri" w:hAnsi="Calibri" w:cs="Calibri"/>
          <w:color w:val="000000"/>
          <w:spacing w:val="-1"/>
          <w:sz w:val="22"/>
          <w:szCs w:val="22"/>
        </w:rPr>
        <w:t>k</w:t>
      </w:r>
      <w:r w:rsidR="00A655F3">
        <w:rPr>
          <w:rFonts w:ascii="Calibri" w:eastAsia="Calibri" w:hAnsi="Calibri" w:cs="Calibri"/>
          <w:color w:val="000000"/>
          <w:sz w:val="22"/>
          <w:szCs w:val="22"/>
        </w:rPr>
        <w:t>ah</w:t>
      </w:r>
      <w:proofErr w:type="spellEnd"/>
      <w:r w:rsidR="00A655F3">
        <w:rPr>
          <w:rFonts w:ascii="Calibri" w:eastAsia="Calibri" w:hAnsi="Calibri" w:cs="Calibri"/>
          <w:color w:val="000000"/>
          <w:spacing w:val="38"/>
          <w:sz w:val="22"/>
          <w:szCs w:val="22"/>
        </w:rPr>
        <w:t xml:space="preserve"> </w:t>
      </w:r>
      <w:proofErr w:type="spellStart"/>
      <w:r w:rsidR="00A655F3">
        <w:rPr>
          <w:rFonts w:ascii="Calibri" w:eastAsia="Calibri" w:hAnsi="Calibri" w:cs="Calibri"/>
          <w:color w:val="000000"/>
          <w:sz w:val="22"/>
          <w:szCs w:val="22"/>
        </w:rPr>
        <w:t>outputn</w:t>
      </w:r>
      <w:r w:rsidR="00A655F3">
        <w:rPr>
          <w:rFonts w:ascii="Calibri" w:eastAsia="Calibri" w:hAnsi="Calibri" w:cs="Calibri"/>
          <w:color w:val="000000"/>
          <w:spacing w:val="-1"/>
          <w:sz w:val="22"/>
          <w:szCs w:val="22"/>
        </w:rPr>
        <w:t>y</w:t>
      </w:r>
      <w:r w:rsidR="00A655F3">
        <w:rPr>
          <w:rFonts w:ascii="Calibri" w:eastAsia="Calibri" w:hAnsi="Calibri" w:cs="Calibri"/>
          <w:color w:val="000000"/>
          <w:sz w:val="22"/>
          <w:szCs w:val="22"/>
        </w:rPr>
        <w:t>a</w:t>
      </w:r>
      <w:proofErr w:type="spellEnd"/>
    </w:p>
    <w:p w:rsidR="001804D9" w:rsidRDefault="00A655F3">
      <w:pPr>
        <w:spacing w:line="240" w:lineRule="exact"/>
        <w:ind w:left="22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erikan</w:t>
      </w:r>
      <w:proofErr w:type="spellEnd"/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tscree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jelaskan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kerja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enggunakan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diagram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FS</w:t>
      </w:r>
      <w:r>
        <w:rPr>
          <w:rFonts w:ascii="Calibri" w:eastAsia="Calibri" w:hAnsi="Calibri" w:cs="Calibri"/>
          <w:spacing w:val="-1"/>
          <w:sz w:val="22"/>
          <w:szCs w:val="22"/>
        </w:rPr>
        <w:t>M!</w:t>
      </w:r>
    </w:p>
    <w:p w:rsidR="001804D9" w:rsidRDefault="001804D9">
      <w:pPr>
        <w:spacing w:before="18" w:line="220" w:lineRule="exact"/>
        <w:rPr>
          <w:sz w:val="22"/>
          <w:szCs w:val="22"/>
        </w:rPr>
      </w:pPr>
    </w:p>
    <w:p w:rsidR="001804D9" w:rsidRDefault="00A655F3">
      <w:pPr>
        <w:spacing w:before="22"/>
        <w:ind w:left="22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Jawaban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:rsidR="00C508CB" w:rsidRDefault="00D03A8E">
      <w:pPr>
        <w:spacing w:before="22"/>
        <w:ind w:left="225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2C748E4" wp14:editId="3243FE70">
                <wp:simplePos x="0" y="0"/>
                <wp:positionH relativeFrom="column">
                  <wp:posOffset>4140200</wp:posOffset>
                </wp:positionH>
                <wp:positionV relativeFrom="paragraph">
                  <wp:posOffset>1128395</wp:posOffset>
                </wp:positionV>
                <wp:extent cx="704850" cy="342900"/>
                <wp:effectExtent l="38100" t="0" r="190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7C802" id="Straight Arrow Connector 34" o:spid="_x0000_s1026" type="#_x0000_t32" style="position:absolute;margin-left:326pt;margin-top:88.85pt;width:55.5pt;height:27pt;flip:x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584DD96" wp14:editId="0535BE9A">
                <wp:simplePos x="0" y="0"/>
                <wp:positionH relativeFrom="column">
                  <wp:posOffset>4235450</wp:posOffset>
                </wp:positionH>
                <wp:positionV relativeFrom="paragraph">
                  <wp:posOffset>223520</wp:posOffset>
                </wp:positionV>
                <wp:extent cx="1152525" cy="2000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A8E" w:rsidRPr="00D03A8E" w:rsidRDefault="00D03A8E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Args[1]</w:t>
                            </w:r>
                            <w:r w:rsidRPr="00D03A8E">
                              <w:rPr>
                                <w:sz w:val="16"/>
                                <w:szCs w:val="16"/>
                                <w:lang w:val="id-ID"/>
                              </w:rPr>
                              <w:t xml:space="preserve"> / 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4DD96" id="Text Box 33" o:spid="_x0000_s1037" type="#_x0000_t202" style="position:absolute;left:0;text-align:left;margin-left:333.5pt;margin-top:17.6pt;width:90.75pt;height:15.7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" fillcolor="white [3201]" strokeweight=".5pt">
                <v:textbox>
                  <w:txbxContent>
                    <w:p w:rsidR="00D03A8E" w:rsidRPr="00D03A8E" w:rsidRDefault="00D03A8E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Args[1]</w:t>
                      </w:r>
                      <w:r w:rsidRPr="00D03A8E">
                        <w:rPr>
                          <w:sz w:val="16"/>
                          <w:szCs w:val="16"/>
                          <w:lang w:val="id-ID"/>
                        </w:rPr>
                        <w:t xml:space="preserve"> </w:t>
                      </w:r>
                      <w:r w:rsidRPr="00D03A8E">
                        <w:rPr>
                          <w:sz w:val="16"/>
                          <w:szCs w:val="16"/>
                          <w:lang w:val="id-ID"/>
                        </w:rPr>
                        <w:t xml:space="preserve">/ 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9DDDE34" wp14:editId="4FA25CF0">
                <wp:simplePos x="0" y="0"/>
                <wp:positionH relativeFrom="column">
                  <wp:posOffset>3902075</wp:posOffset>
                </wp:positionH>
                <wp:positionV relativeFrom="paragraph">
                  <wp:posOffset>213995</wp:posOffset>
                </wp:positionV>
                <wp:extent cx="952500" cy="561975"/>
                <wp:effectExtent l="0" t="0" r="7620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07CD6" id="Straight Arrow Connector 32" o:spid="_x0000_s1026" type="#_x0000_t32" style="position:absolute;margin-left:307.25pt;margin-top:16.85pt;width:75pt;height:44.2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2D43A55" wp14:editId="42CE8BDF">
                <wp:simplePos x="0" y="0"/>
                <wp:positionH relativeFrom="column">
                  <wp:posOffset>4692650</wp:posOffset>
                </wp:positionH>
                <wp:positionV relativeFrom="paragraph">
                  <wp:posOffset>709295</wp:posOffset>
                </wp:positionV>
                <wp:extent cx="942975" cy="4762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A8E" w:rsidRPr="00D03A8E" w:rsidRDefault="00D03A8E" w:rsidP="00D03A8E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D03A8E">
                              <w:rPr>
                                <w:sz w:val="14"/>
                                <w:szCs w:val="14"/>
                                <w:lang w:val="id-ID"/>
                              </w:rPr>
                              <w:t>Resolve TCP 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43A55" id="Oval 29" o:spid="_x0000_s1038" style="position:absolute;left:0;text-align:left;margin-left:369.5pt;margin-top:55.85pt;width:74.25pt;height:37.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" fillcolor="#4f81bd [3204]" strokecolor="#243f60 [1604]" strokeweight="2pt">
                <v:textbox>
                  <w:txbxContent>
                    <w:p w:rsidR="00D03A8E" w:rsidRPr="00D03A8E" w:rsidRDefault="00D03A8E" w:rsidP="00D03A8E">
                      <w:pPr>
                        <w:jc w:val="center"/>
                        <w:rPr>
                          <w:sz w:val="14"/>
                          <w:szCs w:val="14"/>
                          <w:lang w:val="id-ID"/>
                        </w:rPr>
                      </w:pPr>
                      <w:r w:rsidRPr="00D03A8E">
                        <w:rPr>
                          <w:sz w:val="14"/>
                          <w:szCs w:val="14"/>
                          <w:lang w:val="id-ID"/>
                        </w:rPr>
                        <w:t>Resolve TCP Addr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8D8BE4F" wp14:editId="7E099D6F">
                <wp:simplePos x="0" y="0"/>
                <wp:positionH relativeFrom="column">
                  <wp:posOffset>3111500</wp:posOffset>
                </wp:positionH>
                <wp:positionV relativeFrom="paragraph">
                  <wp:posOffset>13970</wp:posOffset>
                </wp:positionV>
                <wp:extent cx="762000" cy="4000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A8E" w:rsidRPr="00D03A8E" w:rsidRDefault="00D03A8E" w:rsidP="00D03A8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D03A8E">
                              <w:rPr>
                                <w:sz w:val="16"/>
                                <w:szCs w:val="16"/>
                                <w:lang w:val="id-ID"/>
                              </w:rPr>
                              <w:t>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D8BE4F" id="Oval 28" o:spid="_x0000_s1039" style="position:absolute;left:0;text-align:left;margin-left:245pt;margin-top:1.1pt;width:60pt;height:31.5pt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" fillcolor="#4f81bd [3204]" strokecolor="#243f60 [1604]" strokeweight="2pt">
                <v:textbox>
                  <w:txbxContent>
                    <w:p w:rsidR="00D03A8E" w:rsidRPr="00D03A8E" w:rsidRDefault="00D03A8E" w:rsidP="00D03A8E">
                      <w:pPr>
                        <w:jc w:val="center"/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D03A8E">
                        <w:rPr>
                          <w:sz w:val="16"/>
                          <w:szCs w:val="16"/>
                          <w:lang w:val="id-ID"/>
                        </w:rPr>
                        <w:t>IDDLE</w:t>
                      </w:r>
                    </w:p>
                  </w:txbxContent>
                </v:textbox>
              </v:oval>
            </w:pict>
          </mc:Fallback>
        </mc:AlternateContent>
      </w:r>
      <w:r w:rsidR="00C508CB">
        <w:rPr>
          <w:noProof/>
        </w:rPr>
        <w:drawing>
          <wp:inline distT="0" distB="0" distL="0" distR="0" wp14:anchorId="51E9A921" wp14:editId="0C0A2FEF">
            <wp:extent cx="2266950" cy="12289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5278" cy="12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9C" w:rsidRDefault="00B14D2C">
      <w:pPr>
        <w:spacing w:before="22"/>
        <w:ind w:left="225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AB35FEB" wp14:editId="5E738CDE">
                <wp:simplePos x="0" y="0"/>
                <wp:positionH relativeFrom="column">
                  <wp:posOffset>2235200</wp:posOffset>
                </wp:positionH>
                <wp:positionV relativeFrom="paragraph">
                  <wp:posOffset>114300</wp:posOffset>
                </wp:positionV>
                <wp:extent cx="1152525" cy="2000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D2C" w:rsidRPr="00D03A8E" w:rsidRDefault="00B14D2C" w:rsidP="00B14D2C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Head HTTP /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35FEB" id="Text Box 37" o:spid="_x0000_s1040" type="#_x0000_t202" style="position:absolute;left:0;text-align:left;margin-left:176pt;margin-top:9pt;width:90.75pt;height:15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" fillcolor="white [3201]" strokeweight=".5pt">
                <v:textbox>
                  <w:txbxContent>
                    <w:p w:rsidR="00B14D2C" w:rsidRPr="00D03A8E" w:rsidRDefault="00B14D2C" w:rsidP="00B14D2C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Head HTTP / result</w:t>
                      </w:r>
                    </w:p>
                  </w:txbxContent>
                </v:textbox>
              </v:shape>
            </w:pict>
          </mc:Fallback>
        </mc:AlternateContent>
      </w:r>
    </w:p>
    <w:p w:rsidR="00D03A8E" w:rsidRDefault="00D03A8E">
      <w:pPr>
        <w:spacing w:before="22"/>
        <w:ind w:left="225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10028CA" wp14:editId="2E29C113">
                <wp:simplePos x="0" y="0"/>
                <wp:positionH relativeFrom="column">
                  <wp:posOffset>4464050</wp:posOffset>
                </wp:positionH>
                <wp:positionV relativeFrom="paragraph">
                  <wp:posOffset>15240</wp:posOffset>
                </wp:positionV>
                <wp:extent cx="1152525" cy="36195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A8E" w:rsidRPr="00D03A8E" w:rsidRDefault="00D03A8E" w:rsidP="00D03A8E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Tcp addr</w:t>
                            </w:r>
                            <w:r w:rsidRPr="00D03A8E">
                              <w:rPr>
                                <w:sz w:val="16"/>
                                <w:szCs w:val="16"/>
                                <w:lang w:val="id-ID"/>
                              </w:rPr>
                              <w:t xml:space="preserve"> / 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“tcp”,nil, tcpaddr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28CA" id="Text Box 35" o:spid="_x0000_s1041" type="#_x0000_t202" style="position:absolute;left:0;text-align:left;margin-left:351.5pt;margin-top:1.2pt;width:90.75pt;height:28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" fillcolor="white [3201]" strokeweight=".5pt">
                <v:textbox>
                  <w:txbxContent>
                    <w:p w:rsidR="00D03A8E" w:rsidRPr="00D03A8E" w:rsidRDefault="00D03A8E" w:rsidP="00D03A8E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Tcp addr</w:t>
                      </w:r>
                      <w:r w:rsidRPr="00D03A8E">
                        <w:rPr>
                          <w:sz w:val="16"/>
                          <w:szCs w:val="16"/>
                          <w:lang w:val="id-ID"/>
                        </w:rPr>
                        <w:t xml:space="preserve"> / 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“tcp”,nil, tcpaddr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2E0BAC4" wp14:editId="5269A1E8">
                <wp:simplePos x="0" y="0"/>
                <wp:positionH relativeFrom="column">
                  <wp:posOffset>1301750</wp:posOffset>
                </wp:positionH>
                <wp:positionV relativeFrom="paragraph">
                  <wp:posOffset>81915</wp:posOffset>
                </wp:positionV>
                <wp:extent cx="914400" cy="3905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A8E" w:rsidRPr="00D03A8E" w:rsidRDefault="00D03A8E" w:rsidP="00D03A8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Println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0BAC4" id="Oval 31" o:spid="_x0000_s1042" style="position:absolute;left:0;text-align:left;margin-left:102.5pt;margin-top:6.45pt;width:1in;height:30.7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" fillcolor="#4f81bd [3204]" strokecolor="#243f60 [1604]" strokeweight="2pt">
                <v:textbox>
                  <w:txbxContent>
                    <w:p w:rsidR="00D03A8E" w:rsidRPr="00D03A8E" w:rsidRDefault="00D03A8E" w:rsidP="00D03A8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Println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751DAB" wp14:editId="5D000189">
                <wp:simplePos x="0" y="0"/>
                <wp:positionH relativeFrom="column">
                  <wp:posOffset>3378200</wp:posOffset>
                </wp:positionH>
                <wp:positionV relativeFrom="paragraph">
                  <wp:posOffset>15240</wp:posOffset>
                </wp:positionV>
                <wp:extent cx="876300" cy="4572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A8E" w:rsidRPr="00D03A8E" w:rsidRDefault="00D03A8E" w:rsidP="00D03A8E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D03A8E">
                              <w:rPr>
                                <w:sz w:val="16"/>
                                <w:szCs w:val="16"/>
                                <w:lang w:val="id-ID"/>
                              </w:rPr>
                              <w:t>Dial 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51DAB" id="Oval 30" o:spid="_x0000_s1043" style="position:absolute;left:0;text-align:left;margin-left:266pt;margin-top:1.2pt;width:69pt;height:36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" fillcolor="#4f81bd [3204]" strokecolor="#243f60 [1604]" strokeweight="2pt">
                <v:textbox>
                  <w:txbxContent>
                    <w:p w:rsidR="00D03A8E" w:rsidRPr="00D03A8E" w:rsidRDefault="00D03A8E" w:rsidP="00D03A8E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D03A8E">
                        <w:rPr>
                          <w:sz w:val="16"/>
                          <w:szCs w:val="16"/>
                          <w:lang w:val="id-ID"/>
                        </w:rPr>
                        <w:t>Dial TCP</w:t>
                      </w:r>
                    </w:p>
                  </w:txbxContent>
                </v:textbox>
              </v:oval>
            </w:pict>
          </mc:Fallback>
        </mc:AlternateContent>
      </w:r>
    </w:p>
    <w:p w:rsidR="00D03A8E" w:rsidRDefault="00D03A8E">
      <w:pPr>
        <w:spacing w:before="22"/>
        <w:ind w:left="22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D774383" wp14:editId="3365C372">
                <wp:simplePos x="0" y="0"/>
                <wp:positionH relativeFrom="column">
                  <wp:posOffset>2244725</wp:posOffset>
                </wp:positionH>
                <wp:positionV relativeFrom="paragraph">
                  <wp:posOffset>69215</wp:posOffset>
                </wp:positionV>
                <wp:extent cx="1143000" cy="9525"/>
                <wp:effectExtent l="19050" t="57150" r="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27522" id="Straight Arrow Connector 36" o:spid="_x0000_s1026" type="#_x0000_t32" style="position:absolute;margin-left:176.75pt;margin-top:5.45pt;width:90pt;height:.75pt;flip:x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:rsidR="00D03A8E" w:rsidRDefault="00D03A8E">
      <w:pPr>
        <w:spacing w:before="22"/>
        <w:ind w:left="225"/>
        <w:rPr>
          <w:rFonts w:ascii="Calibri" w:eastAsia="Calibri" w:hAnsi="Calibri" w:cs="Calibri"/>
          <w:sz w:val="22"/>
          <w:szCs w:val="22"/>
        </w:rPr>
      </w:pPr>
    </w:p>
    <w:p w:rsidR="00D03A8E" w:rsidRDefault="00D03A8E">
      <w:pPr>
        <w:spacing w:before="22"/>
        <w:ind w:left="225"/>
        <w:rPr>
          <w:rFonts w:ascii="Calibri" w:eastAsia="Calibri" w:hAnsi="Calibri" w:cs="Calibri"/>
          <w:sz w:val="22"/>
          <w:szCs w:val="22"/>
        </w:rPr>
        <w:sectPr w:rsidR="00D03A8E">
          <w:pgSz w:w="12240" w:h="15840"/>
          <w:pgMar w:top="1300" w:right="1320" w:bottom="280" w:left="1340" w:header="719" w:footer="1342" w:gutter="0"/>
          <w:cols w:space="720"/>
        </w:sectPr>
      </w:pPr>
    </w:p>
    <w:p w:rsidR="001804D9" w:rsidRDefault="001804D9">
      <w:pPr>
        <w:spacing w:before="7" w:line="240" w:lineRule="exact"/>
        <w:rPr>
          <w:sz w:val="24"/>
          <w:szCs w:val="24"/>
        </w:rPr>
      </w:pPr>
    </w:p>
    <w:p w:rsidR="001804D9" w:rsidRDefault="000F1D5F">
      <w:pPr>
        <w:spacing w:before="22"/>
        <w:ind w:left="225"/>
        <w:rPr>
          <w:rFonts w:ascii="Calibri" w:eastAsia="Calibri" w:hAnsi="Calibri" w:cs="Calibri"/>
          <w:sz w:val="22"/>
          <w:szCs w:val="22"/>
        </w:rPr>
        <w:sectPr w:rsidR="001804D9">
          <w:pgSz w:w="12240" w:h="15840"/>
          <w:pgMar w:top="1300" w:right="1320" w:bottom="280" w:left="1340" w:header="719" w:footer="1342" w:gutter="0"/>
          <w:cols w:space="720"/>
        </w:sectPr>
      </w:pPr>
      <w:r>
        <w:pict>
          <v:group id="_x0000_s1066" style="position:absolute;left:0;text-align:left;margin-left:72.45pt;margin-top:.25pt;width:468.1pt;height:625.8pt;z-index:-251659776;mso-position-horizontal-relative:page" coordorigin="1449,5" coordsize="9362,12516">
            <v:shape id="_x0000_s1073" style="position:absolute;left:1459;top:15;width:9341;height:0" coordorigin="1459,15" coordsize="9341,0" path="m1459,15r9341,e" filled="f" strokeweight=".58pt">
              <v:path arrowok="t"/>
            </v:shape>
            <v:shape id="_x0000_s1072" style="position:absolute;left:1459;top:294;width:9341;height:0" coordorigin="1459,294" coordsize="9341,0" path="m1459,294r9341,e" filled="f" strokeweight=".58pt">
              <v:path arrowok="t"/>
            </v:shape>
            <v:shape id="_x0000_s1071" style="position:absolute;left:1454;top:11;width:0;height:12504" coordorigin="1454,11" coordsize="0,12504" path="m1454,11r,12504e" filled="f" strokeweight=".58pt">
              <v:path arrowok="t"/>
            </v:shape>
            <v:shape id="_x0000_s1070" style="position:absolute;left:1459;top:12510;width:9341;height:0" coordorigin="1459,12510" coordsize="9341,0" path="m1459,12510r9341,e" filled="f" strokeweight=".58pt">
              <v:path arrowok="t"/>
            </v:shape>
            <v:shape id="_x0000_s1069" style="position:absolute;left:10805;top:11;width:0;height:12504" coordorigin="10805,11" coordsize="0,12504" path="m10805,11r,12504e" filled="f" strokeweight=".58pt">
              <v:path arrowok="t"/>
            </v:shape>
            <v:shape id="_x0000_s1068" type="#_x0000_t75" style="position:absolute;left:3212;top:504;width:5986;height:5147">
              <v:imagedata r:id="rId26" o:title=""/>
            </v:shape>
            <v:shape id="_x0000_s1067" type="#_x0000_t75" style="position:absolute;left:3916;top:5617;width:5458;height:6406">
              <v:imagedata r:id="rId27" o:title=""/>
            </v:shape>
            <w10:wrap anchorx="page"/>
          </v:group>
        </w:pict>
      </w:r>
      <w:proofErr w:type="spellStart"/>
      <w:r w:rsidR="00A655F3">
        <w:rPr>
          <w:rFonts w:ascii="Calibri" w:eastAsia="Calibri" w:hAnsi="Calibri" w:cs="Calibri"/>
          <w:b/>
          <w:sz w:val="22"/>
          <w:szCs w:val="22"/>
        </w:rPr>
        <w:t>Soal</w:t>
      </w:r>
      <w:proofErr w:type="spellEnd"/>
      <w:r w:rsidR="00A655F3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A655F3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="00A655F3">
        <w:rPr>
          <w:rFonts w:ascii="Calibri" w:eastAsia="Calibri" w:hAnsi="Calibri" w:cs="Calibri"/>
          <w:b/>
          <w:sz w:val="22"/>
          <w:szCs w:val="22"/>
        </w:rPr>
        <w:t>o 4 (Raw</w:t>
      </w:r>
      <w:r w:rsidR="00A655F3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="00A655F3">
        <w:rPr>
          <w:rFonts w:ascii="Calibri" w:eastAsia="Calibri" w:hAnsi="Calibri" w:cs="Calibri"/>
          <w:b/>
          <w:sz w:val="22"/>
          <w:szCs w:val="22"/>
        </w:rPr>
        <w:t xml:space="preserve">Sockets and the </w:t>
      </w:r>
      <w:proofErr w:type="spellStart"/>
      <w:r w:rsidR="00A655F3">
        <w:rPr>
          <w:rFonts w:ascii="Calibri" w:eastAsia="Calibri" w:hAnsi="Calibri" w:cs="Calibri"/>
          <w:b/>
          <w:sz w:val="22"/>
          <w:szCs w:val="22"/>
        </w:rPr>
        <w:t>IPConn</w:t>
      </w:r>
      <w:proofErr w:type="spellEnd"/>
      <w:r w:rsidR="00A655F3">
        <w:rPr>
          <w:rFonts w:ascii="Calibri" w:eastAsia="Calibri" w:hAnsi="Calibri" w:cs="Calibri"/>
          <w:b/>
          <w:sz w:val="22"/>
          <w:szCs w:val="22"/>
        </w:rPr>
        <w:t xml:space="preserve"> Typ</w:t>
      </w:r>
      <w:r w:rsidR="00A655F3"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 w:rsidR="00A655F3">
        <w:rPr>
          <w:rFonts w:ascii="Calibri" w:eastAsia="Calibri" w:hAnsi="Calibri" w:cs="Calibri"/>
          <w:b/>
          <w:sz w:val="22"/>
          <w:szCs w:val="22"/>
        </w:rPr>
        <w:t>)</w:t>
      </w: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before="12" w:line="200" w:lineRule="exact"/>
      </w:pPr>
    </w:p>
    <w:p w:rsidR="001804D9" w:rsidRDefault="000F1D5F">
      <w:pPr>
        <w:ind w:left="2055"/>
        <w:sectPr w:rsidR="001804D9">
          <w:footerReference w:type="default" r:id="rId28"/>
          <w:pgSz w:w="12240" w:h="15840"/>
          <w:pgMar w:top="1300" w:right="1320" w:bottom="280" w:left="1340" w:header="719" w:footer="867" w:gutter="0"/>
          <w:pgNumType w:start="6"/>
          <w:cols w:space="720"/>
        </w:sectPr>
      </w:pPr>
      <w:r>
        <w:pict>
          <v:group id="_x0000_s1061" style="position:absolute;left:0;text-align:left;margin-left:72.45pt;margin-top:78.45pt;width:468.1pt;height:611.85pt;z-index:-251658752;mso-position-horizontal-relative:page;mso-position-vertical-relative:page" coordorigin="1449,1569" coordsize="9362,12237">
            <v:shape id="_x0000_s1065" style="position:absolute;left:1459;top:1579;width:9341;height:0" coordorigin="1459,1579" coordsize="9341,0" path="m1459,1579r9341,e" filled="f" strokeweight=".58pt">
              <v:path arrowok="t"/>
            </v:shape>
            <v:shape id="_x0000_s1064" style="position:absolute;left:1454;top:1574;width:0;height:12226" coordorigin="1454,1574" coordsize="0,12226" path="m1454,1574r,12226e" filled="f" strokeweight=".58pt">
              <v:path arrowok="t"/>
            </v:shape>
            <v:shape id="_x0000_s1063" style="position:absolute;left:1459;top:13795;width:9341;height:0" coordorigin="1459,13795" coordsize="9341,0" path="m1459,13795r9341,e" filled="f" strokeweight=".58pt">
              <v:path arrowok="t"/>
            </v:shape>
            <v:shape id="_x0000_s1062" style="position:absolute;left:10805;top:1574;width:0;height:12226" coordorigin="10805,1574" coordsize="0,12226" path="m10805,1574r,12226e" filled="f" strokeweight=".58pt">
              <v:path arrowok="t"/>
            </v:shape>
            <w10:wrap anchorx="page" anchory="page"/>
          </v:group>
        </w:pict>
      </w:r>
      <w:r>
        <w:pict>
          <v:group id="_x0000_s1058" style="position:absolute;left:0;text-align:left;margin-left:165.8pt;margin-top:-418.9pt;width:297.6pt;height:415.2pt;z-index:-251657728;mso-position-horizontal-relative:page" coordorigin="3316,-8378" coordsize="5952,8304">
            <v:shape id="_x0000_s1060" type="#_x0000_t75" style="position:absolute;left:3327;top:-8378;width:4127;height:4256">
              <v:imagedata r:id="rId29" o:title=""/>
            </v:shape>
            <v:shape id="_x0000_s1059" type="#_x0000_t75" style="position:absolute;left:3316;top:-4125;width:5952;height:4052">
              <v:imagedata r:id="rId30" o:title=""/>
            </v:shape>
            <w10:wrap anchorx="page"/>
          </v:group>
        </w:pict>
      </w:r>
      <w:r>
        <w:pict>
          <v:shape id="_x0000_i1025" type="#_x0000_t75" style="width:197.25pt;height:167.25pt">
            <v:imagedata r:id="rId31" o:title=""/>
          </v:shape>
        </w:pict>
      </w:r>
    </w:p>
    <w:p w:rsidR="001804D9" w:rsidRDefault="001804D9">
      <w:pPr>
        <w:spacing w:line="200" w:lineRule="exact"/>
      </w:pPr>
    </w:p>
    <w:p w:rsidR="001804D9" w:rsidRDefault="001804D9">
      <w:pPr>
        <w:spacing w:before="7" w:line="280" w:lineRule="exact"/>
        <w:rPr>
          <w:sz w:val="28"/>
          <w:szCs w:val="28"/>
        </w:rPr>
      </w:pPr>
    </w:p>
    <w:p w:rsidR="001804D9" w:rsidRDefault="00A655F3">
      <w:pPr>
        <w:spacing w:before="22" w:line="240" w:lineRule="exact"/>
        <w:ind w:left="22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Jalan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pro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ram </w:t>
      </w:r>
      <w:proofErr w:type="spellStart"/>
      <w:r>
        <w:rPr>
          <w:rFonts w:ascii="Calibri" w:eastAsia="Calibri" w:hAnsi="Calibri" w:cs="Calibri"/>
          <w:sz w:val="22"/>
          <w:szCs w:val="22"/>
        </w:rPr>
        <w:t>diatas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apa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outputn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printscreen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eastAsia="Calibri" w:hAnsi="Calibri" w:cs="Calibri"/>
          <w:sz w:val="22"/>
          <w:szCs w:val="22"/>
        </w:rPr>
        <w:t>dan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jelaskan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cara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kerjan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!</w:t>
      </w:r>
    </w:p>
    <w:p w:rsidR="001804D9" w:rsidRDefault="001804D9">
      <w:pPr>
        <w:spacing w:before="18" w:line="220" w:lineRule="exact"/>
        <w:rPr>
          <w:sz w:val="22"/>
          <w:szCs w:val="22"/>
        </w:rPr>
      </w:pPr>
    </w:p>
    <w:p w:rsidR="001804D9" w:rsidRDefault="000F1D5F">
      <w:pPr>
        <w:spacing w:before="22"/>
        <w:ind w:left="225"/>
        <w:rPr>
          <w:rFonts w:ascii="Calibri" w:eastAsia="Calibri" w:hAnsi="Calibri" w:cs="Calibri"/>
          <w:sz w:val="22"/>
          <w:szCs w:val="22"/>
        </w:rPr>
      </w:pPr>
      <w:r>
        <w:pict>
          <v:group id="_x0000_s1051" style="position:absolute;left:0;text-align:left;margin-left:72.45pt;margin-top:78.45pt;width:468.1pt;height:604.9pt;z-index:-251656704;mso-position-horizontal-relative:page;mso-position-vertical-relative:page" coordorigin="1449,1569" coordsize="9362,12098">
            <v:shape id="_x0000_s1056" style="position:absolute;left:1459;top:1579;width:9341;height:0" coordorigin="1459,1579" coordsize="9341,0" path="m1459,1579r9341,e" filled="f" strokeweight=".58pt">
              <v:path arrowok="t"/>
            </v:shape>
            <v:shape id="_x0000_s1055" style="position:absolute;left:1459;top:2338;width:9341;height:0" coordorigin="1459,2338" coordsize="9341,0" path="m1459,2338r9341,e" filled="f" strokeweight=".58pt">
              <v:path arrowok="t"/>
            </v:shape>
            <v:shape id="_x0000_s1054" style="position:absolute;left:1454;top:1574;width:0;height:12086" coordorigin="1454,1574" coordsize="0,12086" path="m1454,1574r,12087e" filled="f" strokeweight=".58pt">
              <v:path arrowok="t"/>
            </v:shape>
            <v:shape id="_x0000_s1053" style="position:absolute;left:1459;top:13656;width:9341;height:0" coordorigin="1459,13656" coordsize="9341,0" path="m1459,13656r9341,e" filled="f" strokeweight=".58pt">
              <v:path arrowok="t"/>
            </v:shape>
            <v:shape id="_x0000_s1052" style="position:absolute;left:10805;top:1574;width:0;height:12086" coordorigin="10805,1574" coordsize="0,12086" path="m10805,1574r,12087e" filled="f" strokeweight=".58pt">
              <v:path arrowok="t"/>
            </v:shape>
            <w10:wrap anchorx="page" anchory="page"/>
          </v:group>
        </w:pict>
      </w:r>
      <w:proofErr w:type="spellStart"/>
      <w:r w:rsidR="00A655F3">
        <w:rPr>
          <w:rFonts w:ascii="Calibri" w:eastAsia="Calibri" w:hAnsi="Calibri" w:cs="Calibri"/>
          <w:sz w:val="22"/>
          <w:szCs w:val="22"/>
        </w:rPr>
        <w:t>Jawaban</w:t>
      </w:r>
      <w:proofErr w:type="spellEnd"/>
      <w:r w:rsidR="00A655F3">
        <w:rPr>
          <w:rFonts w:ascii="Calibri" w:eastAsia="Calibri" w:hAnsi="Calibri" w:cs="Calibri"/>
          <w:sz w:val="22"/>
          <w:szCs w:val="22"/>
        </w:rPr>
        <w:t>:</w:t>
      </w:r>
    </w:p>
    <w:p w:rsidR="00B14D2C" w:rsidRDefault="00B14D2C">
      <w:pPr>
        <w:spacing w:before="22"/>
        <w:ind w:left="225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927CD5F" wp14:editId="68224462">
            <wp:extent cx="6083300" cy="1574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2C" w:rsidRDefault="00B14D2C">
      <w:pPr>
        <w:spacing w:before="22"/>
        <w:ind w:left="225"/>
        <w:rPr>
          <w:rFonts w:ascii="Calibri" w:eastAsia="Calibri" w:hAnsi="Calibri" w:cs="Calibri"/>
          <w:sz w:val="22"/>
          <w:szCs w:val="22"/>
        </w:rPr>
      </w:pPr>
    </w:p>
    <w:p w:rsidR="00B14D2C" w:rsidRPr="00B14D2C" w:rsidRDefault="00B14D2C">
      <w:pPr>
        <w:spacing w:before="22"/>
        <w:ind w:left="225"/>
        <w:rPr>
          <w:rFonts w:ascii="Calibri" w:eastAsia="Calibri" w:hAnsi="Calibri" w:cs="Calibri"/>
          <w:sz w:val="22"/>
          <w:szCs w:val="22"/>
          <w:lang w:val="id-ID"/>
        </w:rPr>
        <w:sectPr w:rsidR="00B14D2C" w:rsidRPr="00B14D2C">
          <w:pgSz w:w="12240" w:h="15840"/>
          <w:pgMar w:top="1300" w:right="1320" w:bottom="280" w:left="1340" w:header="719" w:footer="867" w:gutter="0"/>
          <w:cols w:space="720"/>
        </w:sectPr>
      </w:pPr>
      <w:r>
        <w:rPr>
          <w:rFonts w:ascii="Calibri" w:eastAsia="Calibri" w:hAnsi="Calibri" w:cs="Calibri"/>
          <w:sz w:val="22"/>
          <w:szCs w:val="22"/>
          <w:lang w:val="id-ID"/>
        </w:rPr>
        <w:t>Pertama m</w:t>
      </w:r>
      <w:r w:rsidR="006813D6">
        <w:rPr>
          <w:rFonts w:ascii="Calibri" w:eastAsia="Calibri" w:hAnsi="Calibri" w:cs="Calibri"/>
          <w:sz w:val="22"/>
          <w:szCs w:val="22"/>
          <w:lang w:val="id-ID"/>
        </w:rPr>
        <w:t>ancari IP dari local dan inputan</w:t>
      </w:r>
    </w:p>
    <w:p w:rsidR="001804D9" w:rsidRDefault="006813D6">
      <w:pPr>
        <w:spacing w:line="200" w:lineRule="exact"/>
        <w:sectPr w:rsidR="001804D9">
          <w:headerReference w:type="default" r:id="rId33"/>
          <w:footerReference w:type="default" r:id="rId34"/>
          <w:pgSz w:w="12240" w:h="15840"/>
          <w:pgMar w:top="1300" w:right="1320" w:bottom="280" w:left="1340" w:header="719" w:footer="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8650581" wp14:editId="2690D140">
                <wp:simplePos x="0" y="0"/>
                <wp:positionH relativeFrom="column">
                  <wp:posOffset>749300</wp:posOffset>
                </wp:positionH>
                <wp:positionV relativeFrom="paragraph">
                  <wp:posOffset>6051550</wp:posOffset>
                </wp:positionV>
                <wp:extent cx="1952625" cy="9525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3D6" w:rsidRPr="006813D6" w:rsidRDefault="006813D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Tidak menemukan cara agar bisa dijalankan di centos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50581" id="Text Box 3" o:spid="_x0000_s1044" type="#_x0000_t202" style="position:absolute;margin-left:59pt;margin-top:476.5pt;width:153.75pt;height:7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" fillcolor="white [3201]" strokeweight=".5pt">
                <v:textbox>
                  <w:txbxContent>
                    <w:p w:rsidR="006813D6" w:rsidRPr="006813D6" w:rsidRDefault="006813D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Tidak menemukan cara agar bisa dijalankan di centos</w:t>
                      </w:r>
                    </w:p>
                  </w:txbxContent>
                </v:textbox>
              </v:shape>
            </w:pict>
          </mc:Fallback>
        </mc:AlternateContent>
      </w:r>
      <w:r w:rsidR="000F1D5F">
        <w:pict>
          <v:group id="_x0000_s1041" style="position:absolute;margin-left:72.45pt;margin-top:78.45pt;width:468.1pt;height:664.9pt;z-index:-251654656;mso-position-horizontal-relative:page;mso-position-vertical-relative:page" coordorigin="1449,1569" coordsize="9362,13298">
            <v:shape id="_x0000_s1050" style="position:absolute;left:1459;top:14309;width:9341;height:0" coordorigin="1459,14309" coordsize="9341,0" path="m1459,14309r9341,e" filled="f" strokeweight=".58pt">
              <v:path arrowok="t"/>
            </v:shape>
            <v:shape id="_x0000_s1049" style="position:absolute;left:1459;top:14856;width:9341;height:0" coordorigin="1459,14856" coordsize="9341,0" path="m1459,14856r9341,e" filled="f" strokeweight=".58pt">
              <v:path arrowok="t"/>
            </v:shape>
            <v:shape id="_x0000_s1048" style="position:absolute;left:1459;top:1579;width:9341;height:0" coordorigin="1459,1579" coordsize="9341,0" path="m1459,1579r9341,e" filled="f" strokeweight=".58pt">
              <v:path arrowok="t"/>
            </v:shape>
            <v:shape id="_x0000_s1047" style="position:absolute;left:1459;top:1858;width:9341;height:0" coordorigin="1459,1858" coordsize="9341,0" path="m1459,1858r9341,e" filled="f" strokeweight=".58pt">
              <v:path arrowok="t"/>
            </v:shape>
            <v:shape id="_x0000_s1046" style="position:absolute;left:1459;top:10272;width:9341;height:0" coordorigin="1459,10272" coordsize="9341,0" path="m1459,10272r9341,e" filled="f" strokeweight=".58pt">
              <v:path arrowok="t"/>
            </v:shape>
            <v:shape id="_x0000_s1045" style="position:absolute;left:1454;top:1574;width:0;height:13286" coordorigin="1454,1574" coordsize="0,13286" path="m1454,1574r,13287e" filled="f" strokeweight=".58pt">
              <v:path arrowok="t"/>
            </v:shape>
            <v:shape id="_x0000_s1044" style="position:absolute;left:1459;top:14261;width:9341;height:0" coordorigin="1459,14261" coordsize="9341,0" path="m1459,14261r9341,e" filled="f" strokeweight=".58pt">
              <v:path arrowok="t"/>
            </v:shape>
            <v:shape id="_x0000_s1043" style="position:absolute;left:10805;top:1574;width:0;height:13286" coordorigin="10805,1574" coordsize="0,13286" path="m10805,1574r,13287e" filled="f" strokeweight=".58pt">
              <v:path arrowok="t"/>
            </v:shape>
            <v:shape id="_x0000_s1042" type="#_x0000_t75" style="position:absolute;left:298;top:-756;width:11999;height:26244">
              <v:imagedata r:id="rId35" o:title=""/>
            </v:shape>
            <w10:wrap anchorx="page" anchory="page"/>
          </v:group>
        </w:pict>
      </w:r>
      <w:r w:rsidR="000F1D5F">
        <w:pict>
          <v:shape id="_x0000_s1040" type="#_x0000_t202" style="position:absolute;margin-left:14.9pt;margin-top:0;width:597.1pt;height:11in;z-index:-251655680;mso-position-horizontal-relative:page;mso-position-vertical-relative:page" filled="f" stroked="f">
            <v:textbox inset="0,0,0,0">
              <w:txbxContent>
                <w:p w:rsidR="001804D9" w:rsidRDefault="001804D9">
                  <w:pPr>
                    <w:spacing w:before="1" w:line="140" w:lineRule="exact"/>
                    <w:rPr>
                      <w:sz w:val="15"/>
                      <w:szCs w:val="15"/>
                    </w:rPr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A655F3">
                  <w:pPr>
                    <w:ind w:left="127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N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:                                                               </w:t>
                  </w:r>
                  <w:r>
                    <w:rPr>
                      <w:rFonts w:ascii="Calibri" w:eastAsia="Calibri" w:hAnsi="Calibri" w:cs="Calibri"/>
                      <w:spacing w:val="4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N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:                                                      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N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ilai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:</w:t>
                  </w:r>
                </w:p>
                <w:p w:rsidR="001804D9" w:rsidRDefault="001804D9">
                  <w:pPr>
                    <w:spacing w:before="7" w:line="160" w:lineRule="exact"/>
                    <w:rPr>
                      <w:sz w:val="16"/>
                      <w:szCs w:val="16"/>
                    </w:rPr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A655F3">
                  <w:pPr>
                    <w:ind w:left="126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Soal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pacing w:val="-1"/>
                      <w:sz w:val="22"/>
                      <w:szCs w:val="22"/>
                    </w:rPr>
                    <w:t>N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o 5 (</w:t>
                  </w:r>
                  <w:r>
                    <w:rPr>
                      <w:rFonts w:ascii="Calibri" w:eastAsia="Calibri" w:hAnsi="Calibri" w:cs="Calibri"/>
                      <w:b/>
                      <w:spacing w:val="-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ulti-T</w:t>
                  </w:r>
                  <w:r>
                    <w:rPr>
                      <w:rFonts w:ascii="Calibri" w:eastAsia="Calibri" w:hAnsi="Calibri" w:cs="Calibri"/>
                      <w:b/>
                      <w:spacing w:val="-1"/>
                      <w:sz w:val="22"/>
                      <w:szCs w:val="22"/>
                    </w:rPr>
                    <w:t>h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rea</w:t>
                  </w:r>
                  <w:r>
                    <w:rPr>
                      <w:rFonts w:ascii="Calibri" w:eastAsia="Calibri" w:hAnsi="Calibri" w:cs="Calibri"/>
                      <w:b/>
                      <w:spacing w:val="-1"/>
                      <w:sz w:val="22"/>
                      <w:szCs w:val="22"/>
                    </w:rPr>
                    <w:t>d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ed</w:t>
                  </w:r>
                  <w:r>
                    <w:rPr>
                      <w:rFonts w:ascii="Calibri" w:eastAsia="Calibri" w:hAnsi="Calibri" w:cs="Calibri"/>
                      <w:b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Server)</w:t>
                  </w:r>
                </w:p>
                <w:p w:rsidR="001804D9" w:rsidRDefault="001804D9">
                  <w:pPr>
                    <w:spacing w:before="3" w:line="160" w:lineRule="exact"/>
                    <w:rPr>
                      <w:sz w:val="17"/>
                      <w:szCs w:val="17"/>
                    </w:rPr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A655F3">
                  <w:pPr>
                    <w:ind w:left="129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Jalan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k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an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pro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ram</w:t>
                  </w:r>
                  <w:r>
                    <w:rPr>
                      <w:rFonts w:ascii="Calibri" w:eastAsia="Calibri" w:hAnsi="Calibri" w:cs="Calibri"/>
                      <w:spacing w:val="6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diatas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di</w:t>
                  </w:r>
                  <w:r>
                    <w:rPr>
                      <w:rFonts w:ascii="Calibri" w:eastAsia="Calibri" w:hAnsi="Calibri" w:cs="Calibri"/>
                      <w:spacing w:val="6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dalam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virtual</w:t>
                  </w:r>
                  <w:r>
                    <w:rPr>
                      <w:rFonts w:ascii="Calibri" w:eastAsia="Calibri" w:hAnsi="Calibri" w:cs="Calibri"/>
                      <w:spacing w:val="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box</w:t>
                  </w:r>
                  <w:r>
                    <w:rPr>
                      <w:rFonts w:ascii="Calibri" w:eastAsia="Calibri" w:hAnsi="Calibri" w:cs="Calibri"/>
                      <w:spacing w:val="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yang</w:t>
                  </w:r>
                  <w:r>
                    <w:rPr>
                      <w:rFonts w:ascii="Calibri" w:eastAsia="Calibri" w:hAnsi="Calibri" w:cs="Calibri"/>
                      <w:spacing w:val="6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sudah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6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anda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6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buat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,</w:t>
                  </w:r>
                  <w:r>
                    <w:rPr>
                      <w:rFonts w:ascii="Calibri" w:eastAsia="Calibri" w:hAnsi="Calibri" w:cs="Calibri"/>
                      <w:spacing w:val="6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ke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udian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6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lakukan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telnet</w:t>
                  </w:r>
                  <w:r>
                    <w:rPr>
                      <w:rFonts w:ascii="Calibri" w:eastAsia="Calibri" w:hAnsi="Calibri" w:cs="Calibri"/>
                      <w:spacing w:val="6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ke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port</w:t>
                  </w:r>
                </w:p>
                <w:p w:rsidR="001804D9" w:rsidRDefault="00A655F3">
                  <w:pPr>
                    <w:spacing w:line="260" w:lineRule="exact"/>
                    <w:ind w:left="129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8080</w:t>
                  </w:r>
                  <w:r>
                    <w:rPr>
                      <w:rFonts w:ascii="Calibri" w:eastAsia="Calibri" w:hAnsi="Calibri" w:cs="Calibri"/>
                      <w:spacing w:val="46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dalam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46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ju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lah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46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yang</w:t>
                  </w:r>
                  <w:r>
                    <w:rPr>
                      <w:rFonts w:ascii="Calibri" w:eastAsia="Calibri" w:hAnsi="Calibri" w:cs="Calibri"/>
                      <w:spacing w:val="46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ban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y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ak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46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secara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46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rsa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aan</w:t>
                  </w:r>
                  <w:proofErr w:type="spellEnd"/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,</w:t>
                  </w:r>
                  <w:r>
                    <w:rPr>
                      <w:rFonts w:ascii="Calibri" w:eastAsia="Calibri" w:hAnsi="Calibri" w:cs="Calibri"/>
                      <w:spacing w:val="46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apa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k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ah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46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outputn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y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46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(</w:t>
                  </w:r>
                  <w:proofErr w:type="spellStart"/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rikan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46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printscreen</w:t>
                  </w:r>
                  <w:proofErr w:type="spellEnd"/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)</w:t>
                  </w:r>
                  <w:r>
                    <w:rPr>
                      <w:rFonts w:ascii="Calibri" w:eastAsia="Calibri" w:hAnsi="Calibri" w:cs="Calibri"/>
                      <w:spacing w:val="46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dan</w:t>
                  </w:r>
                  <w:proofErr w:type="spellEnd"/>
                </w:p>
                <w:p w:rsidR="001804D9" w:rsidRDefault="00A655F3">
                  <w:pPr>
                    <w:spacing w:line="463" w:lineRule="auto"/>
                    <w:ind w:left="1267" w:right="8565" w:firstLine="2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j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laskan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cara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kerjanya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!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Jawaban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:</w:t>
                  </w:r>
                </w:p>
                <w:p w:rsidR="001804D9" w:rsidRDefault="001804D9">
                  <w:pPr>
                    <w:spacing w:before="8" w:line="100" w:lineRule="exact"/>
                    <w:rPr>
                      <w:sz w:val="11"/>
                      <w:szCs w:val="11"/>
                    </w:rPr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A655F3">
                  <w:pPr>
                    <w:ind w:left="126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Tu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as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– </w:t>
                  </w:r>
                  <w:proofErr w:type="spellStart"/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Pem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ro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ra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an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Jarin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an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– </w:t>
                  </w:r>
                  <w:proofErr w:type="spellStart"/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Ge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nap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2018/2019                                                         </w:t>
                  </w:r>
                  <w:r>
                    <w:rPr>
                      <w:rFonts w:ascii="Calibri" w:eastAsia="Calibri" w:hAnsi="Calibri" w:cs="Calibri"/>
                      <w:spacing w:val="47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Hala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an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8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dari</w:t>
                  </w:r>
                  <w:proofErr w:type="spellEnd"/>
                </w:p>
                <w:p w:rsidR="001804D9" w:rsidRDefault="00A655F3">
                  <w:pPr>
                    <w:ind w:left="126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</w:p>
    <w:p w:rsidR="001804D9" w:rsidRPr="006813D6" w:rsidRDefault="000F1D5F">
      <w:pPr>
        <w:spacing w:line="200" w:lineRule="exact"/>
        <w:rPr>
          <w:lang w:val="id-ID"/>
        </w:rPr>
        <w:sectPr w:rsidR="001804D9" w:rsidRPr="006813D6">
          <w:headerReference w:type="default" r:id="rId36"/>
          <w:footerReference w:type="default" r:id="rId37"/>
          <w:pgSz w:w="12240" w:h="15840"/>
          <w:pgMar w:top="1300" w:right="1320" w:bottom="280" w:left="1340" w:header="719" w:footer="1342" w:gutter="0"/>
          <w:cols w:space="720"/>
        </w:sectPr>
      </w:pPr>
      <w:r>
        <w:lastRenderedPageBreak/>
        <w:pict>
          <v:group id="_x0000_s1033" style="position:absolute;margin-left:72.45pt;margin-top:78.45pt;width:468.1pt;height:625.8pt;z-index:-251652608;mso-position-horizontal-relative:page;mso-position-vertical-relative:page" coordorigin="1449,1569" coordsize="9362,12516">
            <v:shape id="_x0000_s1039" style="position:absolute;left:1459;top:1579;width:9341;height:0" coordorigin="1459,1579" coordsize="9341,0" path="m1459,1579r9341,e" filled="f" strokeweight=".58pt">
              <v:path arrowok="t"/>
            </v:shape>
            <v:shape id="_x0000_s1038" style="position:absolute;left:1459;top:1858;width:9341;height:0" coordorigin="1459,1858" coordsize="9341,0" path="m1459,1858r9341,e" filled="f" strokeweight=".58pt">
              <v:path arrowok="t"/>
            </v:shape>
            <v:shape id="_x0000_s1037" style="position:absolute;left:1454;top:1574;width:0;height:12504" coordorigin="1454,1574" coordsize="0,12504" path="m1454,1574r,12504e" filled="f" strokeweight=".58pt">
              <v:path arrowok="t"/>
            </v:shape>
            <v:shape id="_x0000_s1036" style="position:absolute;left:1459;top:14074;width:9341;height:0" coordorigin="1459,14074" coordsize="9341,0" path="m1459,14074r9341,e" filled="f" strokeweight=".58pt">
              <v:path arrowok="t"/>
            </v:shape>
            <v:shape id="_x0000_s1035" style="position:absolute;left:10805;top:1574;width:0;height:12504" coordorigin="10805,1574" coordsize="0,12504" path="m10805,1574r,12504e" filled="f" strokeweight=".58pt">
              <v:path arrowok="t"/>
            </v:shape>
            <v:shape id="_x0000_s1034" type="#_x0000_t75" style="position:absolute;left:4;top:-9077;width:12501;height:27337">
              <v:imagedata r:id="rId38" o:title=""/>
            </v:shape>
            <w10:wrap anchorx="page" anchory="page"/>
          </v:group>
        </w:pict>
      </w:r>
      <w:r>
        <w:pict>
          <v:shape id="_x0000_s1032" type="#_x0000_t202" style="position:absolute;margin-left:.2pt;margin-top:0;width:611.8pt;height:11in;z-index:-251653632;mso-position-horizontal-relative:page;mso-position-vertical-relative:page" filled="f" stroked="f">
            <v:textbox inset="0,0,0,0">
              <w:txbxContent>
                <w:p w:rsidR="001804D9" w:rsidRDefault="001804D9">
                  <w:pPr>
                    <w:spacing w:before="1" w:line="140" w:lineRule="exact"/>
                    <w:rPr>
                      <w:sz w:val="15"/>
                      <w:szCs w:val="15"/>
                    </w:rPr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A655F3">
                  <w:pPr>
                    <w:ind w:left="1565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N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:                                                               </w:t>
                  </w:r>
                  <w:r>
                    <w:rPr>
                      <w:rFonts w:ascii="Calibri" w:eastAsia="Calibri" w:hAnsi="Calibri" w:cs="Calibri"/>
                      <w:spacing w:val="4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N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:                                                      </w:t>
                  </w:r>
                  <w:r>
                    <w:rPr>
                      <w:rFonts w:ascii="Calibri" w:eastAsia="Calibri" w:hAnsi="Calibri" w:cs="Calibri"/>
                      <w:spacing w:val="8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N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ilai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:</w:t>
                  </w:r>
                </w:p>
                <w:p w:rsidR="001804D9" w:rsidRDefault="001804D9">
                  <w:pPr>
                    <w:spacing w:before="7" w:line="160" w:lineRule="exact"/>
                    <w:rPr>
                      <w:sz w:val="16"/>
                      <w:szCs w:val="16"/>
                    </w:rPr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A655F3">
                  <w:pPr>
                    <w:ind w:left="156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Soal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pacing w:val="-1"/>
                      <w:sz w:val="22"/>
                      <w:szCs w:val="22"/>
                    </w:rPr>
                    <w:t>N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o 6 (</w:t>
                  </w:r>
                  <w:r>
                    <w:rPr>
                      <w:rFonts w:ascii="Calibri" w:eastAsia="Calibri" w:hAnsi="Calibri" w:cs="Calibri"/>
                      <w:b/>
                      <w:spacing w:val="-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ulti-T</w:t>
                  </w:r>
                  <w:r>
                    <w:rPr>
                      <w:rFonts w:ascii="Calibri" w:eastAsia="Calibri" w:hAnsi="Calibri" w:cs="Calibri"/>
                      <w:b/>
                      <w:spacing w:val="-1"/>
                      <w:sz w:val="22"/>
                      <w:szCs w:val="22"/>
                    </w:rPr>
                    <w:t>h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rea</w:t>
                  </w:r>
                  <w:r>
                    <w:rPr>
                      <w:rFonts w:ascii="Calibri" w:eastAsia="Calibri" w:hAnsi="Calibri" w:cs="Calibri"/>
                      <w:b/>
                      <w:spacing w:val="-1"/>
                      <w:sz w:val="22"/>
                      <w:szCs w:val="22"/>
                    </w:rPr>
                    <w:t>d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ed</w:t>
                  </w:r>
                  <w:r>
                    <w:rPr>
                      <w:rFonts w:ascii="Calibri" w:eastAsia="Calibri" w:hAnsi="Calibri" w:cs="Calibri"/>
                      <w:b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Server)</w:t>
                  </w: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line="200" w:lineRule="exact"/>
                  </w:pPr>
                </w:p>
                <w:p w:rsidR="001804D9" w:rsidRDefault="001804D9">
                  <w:pPr>
                    <w:spacing w:before="1" w:line="260" w:lineRule="exact"/>
                    <w:rPr>
                      <w:sz w:val="26"/>
                      <w:szCs w:val="26"/>
                    </w:rPr>
                  </w:pPr>
                </w:p>
                <w:p w:rsidR="001804D9" w:rsidRDefault="00A655F3">
                  <w:pPr>
                    <w:ind w:left="156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Tu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as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– </w:t>
                  </w:r>
                  <w:proofErr w:type="spellStart"/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Pem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ro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ra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an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Jarin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an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– </w:t>
                  </w:r>
                  <w:proofErr w:type="spellStart"/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Ge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nap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2018/2019                                                         </w:t>
                  </w:r>
                  <w:r>
                    <w:rPr>
                      <w:rFonts w:ascii="Calibri" w:eastAsia="Calibri" w:hAnsi="Calibri" w:cs="Calibri"/>
                      <w:spacing w:val="47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Hala</w:t>
                  </w:r>
                  <w:r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an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9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dari</w:t>
                  </w:r>
                  <w:proofErr w:type="spellEnd"/>
                </w:p>
                <w:p w:rsidR="001804D9" w:rsidRDefault="00A655F3">
                  <w:pPr>
                    <w:ind w:left="156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</w:p>
    <w:p w:rsidR="001804D9" w:rsidRDefault="00A655F3">
      <w:pPr>
        <w:spacing w:line="280" w:lineRule="atLeast"/>
        <w:ind w:left="23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lastRenderedPageBreak/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:                                                               </w:t>
      </w:r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:                                                     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ilai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:rsidR="001804D9" w:rsidRDefault="001804D9">
      <w:pPr>
        <w:spacing w:line="200" w:lineRule="exact"/>
      </w:pPr>
    </w:p>
    <w:p w:rsidR="001804D9" w:rsidRDefault="001804D9">
      <w:pPr>
        <w:spacing w:before="7" w:line="280" w:lineRule="exact"/>
        <w:rPr>
          <w:sz w:val="28"/>
          <w:szCs w:val="28"/>
        </w:rPr>
      </w:pPr>
    </w:p>
    <w:p w:rsidR="001804D9" w:rsidRDefault="00A655F3">
      <w:pPr>
        <w:spacing w:before="22"/>
        <w:ind w:left="254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Jalan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ram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diatas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dalam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virtual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box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yang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sudah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anda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buat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udian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laku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telnet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ke</w:t>
      </w:r>
      <w:proofErr w:type="spellEnd"/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port</w:t>
      </w:r>
    </w:p>
    <w:p w:rsidR="001804D9" w:rsidRDefault="00A655F3">
      <w:pPr>
        <w:ind w:left="254" w:right="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8080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dalam</w:t>
      </w:r>
      <w:proofErr w:type="spellEnd"/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ju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lah</w:t>
      </w:r>
      <w:proofErr w:type="spellEnd"/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yang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ban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ak</w:t>
      </w:r>
      <w:proofErr w:type="spellEnd"/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secara</w:t>
      </w:r>
      <w:proofErr w:type="spellEnd"/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rsa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aan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apa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ah</w:t>
      </w:r>
      <w:proofErr w:type="spellEnd"/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outputn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rikan</w:t>
      </w:r>
      <w:proofErr w:type="spellEnd"/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printscreen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laskan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cara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kerjanya</w:t>
      </w:r>
      <w:proofErr w:type="spellEnd"/>
      <w:r>
        <w:rPr>
          <w:rFonts w:ascii="Calibri" w:eastAsia="Calibri" w:hAnsi="Calibri" w:cs="Calibri"/>
          <w:sz w:val="22"/>
          <w:szCs w:val="22"/>
        </w:rPr>
        <w:t>!</w:t>
      </w:r>
    </w:p>
    <w:p w:rsidR="001804D9" w:rsidRDefault="001804D9">
      <w:pPr>
        <w:spacing w:before="7" w:line="220" w:lineRule="exact"/>
        <w:rPr>
          <w:sz w:val="22"/>
          <w:szCs w:val="22"/>
        </w:rPr>
      </w:pPr>
    </w:p>
    <w:p w:rsidR="001804D9" w:rsidRDefault="000F1D5F">
      <w:pPr>
        <w:spacing w:before="22" w:line="240" w:lineRule="exact"/>
        <w:ind w:left="225"/>
        <w:rPr>
          <w:rFonts w:ascii="Calibri" w:eastAsia="Calibri" w:hAnsi="Calibri" w:cs="Calibri"/>
          <w:sz w:val="22"/>
          <w:szCs w:val="22"/>
        </w:rPr>
      </w:pPr>
      <w:r>
        <w:pict>
          <v:group id="_x0000_s1026" style="position:absolute;left:0;text-align:left;margin-left:72.45pt;margin-top:78.45pt;width:468.1pt;height:583.55pt;z-index:-251651584;mso-position-horizontal-relative:page;mso-position-vertical-relative:page" coordorigin="1449,1569" coordsize="9362,11671">
            <v:shape id="_x0000_s1031" style="position:absolute;left:1459;top:1579;width:9341;height:0" coordorigin="1459,1579" coordsize="9341,0" path="m1459,1579r9341,e" filled="f" strokeweight=".58pt">
              <v:path arrowok="t"/>
            </v:shape>
            <v:shape id="_x0000_s1030" style="position:absolute;left:1459;top:2875;width:9341;height:0" coordorigin="1459,2875" coordsize="9341,0" path="m1459,2875r9341,e" filled="f" strokeweight=".58pt">
              <v:path arrowok="t"/>
            </v:shape>
            <v:shape id="_x0000_s1029" style="position:absolute;left:1454;top:1574;width:0;height:11659" coordorigin="1454,1574" coordsize="0,11659" path="m1454,1574r,11660e" filled="f" strokeweight=".58pt">
              <v:path arrowok="t"/>
            </v:shape>
            <v:shape id="_x0000_s1028" style="position:absolute;left:1459;top:13229;width:9341;height:0" coordorigin="1459,13229" coordsize="9341,0" path="m1459,13229r9341,e" filled="f" strokeweight=".58pt">
              <v:path arrowok="t"/>
            </v:shape>
            <v:shape id="_x0000_s1027" style="position:absolute;left:10805;top:1574;width:0;height:11659" coordorigin="10805,1574" coordsize="0,11659" path="m10805,1574r,11660e" filled="f" strokeweight=".58pt">
              <v:path arrowok="t"/>
            </v:shape>
            <w10:wrap anchorx="page" anchory="page"/>
          </v:group>
        </w:pict>
      </w:r>
      <w:proofErr w:type="spellStart"/>
      <w:r w:rsidR="00A655F3">
        <w:rPr>
          <w:rFonts w:ascii="Calibri" w:eastAsia="Calibri" w:hAnsi="Calibri" w:cs="Calibri"/>
          <w:sz w:val="22"/>
          <w:szCs w:val="22"/>
        </w:rPr>
        <w:t>Jawaban</w:t>
      </w:r>
      <w:proofErr w:type="spellEnd"/>
      <w:r w:rsidR="00A655F3">
        <w:rPr>
          <w:rFonts w:ascii="Calibri" w:eastAsia="Calibri" w:hAnsi="Calibri" w:cs="Calibri"/>
          <w:sz w:val="22"/>
          <w:szCs w:val="22"/>
        </w:rPr>
        <w:t>:</w:t>
      </w:r>
    </w:p>
    <w:p w:rsidR="001804D9" w:rsidRDefault="001804D9">
      <w:pPr>
        <w:spacing w:before="3" w:line="140" w:lineRule="exact"/>
        <w:rPr>
          <w:sz w:val="15"/>
          <w:szCs w:val="15"/>
        </w:rPr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6813D6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DF08CE1" wp14:editId="00596BB5">
                <wp:simplePos x="0" y="0"/>
                <wp:positionH relativeFrom="column">
                  <wp:posOffset>434975</wp:posOffset>
                </wp:positionH>
                <wp:positionV relativeFrom="paragraph">
                  <wp:posOffset>11430</wp:posOffset>
                </wp:positionV>
                <wp:extent cx="1952625" cy="9525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3D6" w:rsidRPr="006813D6" w:rsidRDefault="006813D6" w:rsidP="006813D6">
                            <w:pPr>
                              <w:rPr>
                                <w:lang w:val="id-ID"/>
                              </w:rPr>
                            </w:pPr>
                            <w:bookmarkStart w:id="0" w:name="_GoBack"/>
                            <w:r>
                              <w:rPr>
                                <w:lang w:val="id-ID"/>
                              </w:rPr>
                              <w:t>Tidak menemukan cara agar bisa dijalankan di centos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08CE1" id="Text Box 11" o:spid="_x0000_s1045" type="#_x0000_t202" style="position:absolute;margin-left:34.25pt;margin-top:.9pt;width:153.75pt;height:7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" fillcolor="white [3201]" strokeweight=".5pt">
                <v:textbox>
                  <w:txbxContent>
                    <w:p w:rsidR="006813D6" w:rsidRPr="006813D6" w:rsidRDefault="006813D6" w:rsidP="006813D6">
                      <w:pPr>
                        <w:rPr>
                          <w:lang w:val="id-ID"/>
                        </w:rPr>
                      </w:pPr>
                      <w:bookmarkStart w:id="1" w:name="_GoBack"/>
                      <w:r>
                        <w:rPr>
                          <w:lang w:val="id-ID"/>
                        </w:rPr>
                        <w:t>Tidak menemukan cara agar bisa dijalankan di centos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1804D9">
      <w:pPr>
        <w:spacing w:line="200" w:lineRule="exact"/>
      </w:pPr>
    </w:p>
    <w:p w:rsidR="001804D9" w:rsidRDefault="00A655F3">
      <w:pPr>
        <w:spacing w:before="22"/>
        <w:ind w:left="225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–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Pem</w:t>
      </w:r>
      <w:r>
        <w:rPr>
          <w:rFonts w:ascii="Calibri" w:eastAsia="Calibri" w:hAnsi="Calibri" w:cs="Calibri"/>
          <w:sz w:val="22"/>
          <w:szCs w:val="22"/>
        </w:rPr>
        <w:t>ro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Jarin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–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Ge</w:t>
      </w:r>
      <w:r>
        <w:rPr>
          <w:rFonts w:ascii="Calibri" w:eastAsia="Calibri" w:hAnsi="Calibri" w:cs="Calibri"/>
          <w:sz w:val="22"/>
          <w:szCs w:val="22"/>
        </w:rPr>
        <w:t>nap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2018/2019                                                         </w:t>
      </w:r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Hala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10 </w:t>
      </w:r>
      <w:proofErr w:type="spellStart"/>
      <w:r>
        <w:rPr>
          <w:rFonts w:ascii="Calibri" w:eastAsia="Calibri" w:hAnsi="Calibri" w:cs="Calibri"/>
          <w:sz w:val="22"/>
          <w:szCs w:val="22"/>
        </w:rPr>
        <w:t>dari</w:t>
      </w:r>
      <w:proofErr w:type="spellEnd"/>
    </w:p>
    <w:p w:rsidR="001804D9" w:rsidRDefault="00A655F3">
      <w:pPr>
        <w:ind w:left="22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10</w:t>
      </w:r>
    </w:p>
    <w:sectPr w:rsidR="001804D9">
      <w:pgSz w:w="12240" w:h="15840"/>
      <w:pgMar w:top="1300" w:right="1320" w:bottom="280" w:left="1340" w:header="719" w:footer="13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D5F" w:rsidRDefault="000F1D5F">
      <w:r>
        <w:separator/>
      </w:r>
    </w:p>
  </w:endnote>
  <w:endnote w:type="continuationSeparator" w:id="0">
    <w:p w:rsidR="000F1D5F" w:rsidRDefault="000F1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4D9" w:rsidRDefault="000F1D5F">
    <w:pPr>
      <w:spacing w:line="200" w:lineRule="exact"/>
    </w:pPr>
    <w:r>
      <w:pict>
        <v:group id="_x0000_s2099" style="position:absolute;margin-left:72.45pt;margin-top:714.9pt;width:468.1pt;height:28.4pt;z-index:-251664896;mso-position-horizontal-relative:page;mso-position-vertical-relative:page" coordorigin="1449,14298" coordsize="9362,568">
          <v:shape id="_x0000_s2103" style="position:absolute;left:1459;top:14309;width:9341;height:0" coordorigin="1459,14309" coordsize="9341,0" path="m1459,14309r9341,e" filled="f" strokeweight=".58pt">
            <v:path arrowok="t"/>
          </v:shape>
          <v:shape id="_x0000_s2102" style="position:absolute;left:1454;top:14304;width:0;height:557" coordorigin="1454,14304" coordsize="0,557" path="m1454,14304r,557e" filled="f" strokeweight=".58pt">
            <v:path arrowok="t"/>
          </v:shape>
          <v:shape id="_x0000_s2101" style="position:absolute;left:1459;top:14856;width:9341;height:0" coordorigin="1459,14856" coordsize="9341,0" path="m1459,14856r9341,e" filled="f" strokeweight=".58pt">
            <v:path arrowok="t"/>
          </v:shape>
          <v:shape id="_x0000_s2100" style="position:absolute;left:10805;top:14304;width:0;height:557" coordorigin="10805,14304" coordsize="0,557" path="m10805,14304r,557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77.25pt;margin-top:716.65pt;width:232.7pt;height:26.5pt;z-index:-251663872;mso-position-horizontal-relative:page;mso-position-vertical-relative:page" filled="f" stroked="f">
          <v:textbox inset="0,0,0,0">
            <w:txbxContent>
              <w:p w:rsidR="001804D9" w:rsidRDefault="00A655F3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Tu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as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 – </w:t>
                </w:r>
                <w:proofErr w:type="spellStart"/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Pem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ro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ra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Jarin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– </w:t>
                </w:r>
                <w:proofErr w:type="spellStart"/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Ge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nap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 2018/2019</w:t>
                </w:r>
              </w:p>
              <w:p w:rsidR="001804D9" w:rsidRDefault="00A655F3">
                <w:pPr>
                  <w:ind w:left="2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sz w:val="22"/>
                    <w:szCs w:val="22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97" type="#_x0000_t202" style="position:absolute;margin-left:454.5pt;margin-top:716.65pt;width:69.85pt;height:13.05pt;z-index:-251662848;mso-position-horizontal-relative:page;mso-position-vertical-relative:page" filled="f" stroked="f">
          <v:textbox inset="0,0,0,0">
            <w:txbxContent>
              <w:p w:rsidR="001804D9" w:rsidRDefault="00A655F3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Hala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47"/>
                    <w:position w:val="1"/>
                    <w:sz w:val="22"/>
                    <w:szCs w:val="22"/>
                  </w:rPr>
                  <w:t xml:space="preserve"> </w:t>
                </w:r>
                <w:proofErr w:type="gramEnd"/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6813D6">
                  <w:rPr>
                    <w:rFonts w:ascii="Calibri" w:eastAsia="Calibri" w:hAnsi="Calibri" w:cs="Calibri"/>
                    <w:b/>
                    <w:noProof/>
                    <w:position w:val="1"/>
                    <w:sz w:val="22"/>
                    <w:szCs w:val="22"/>
                  </w:rPr>
                  <w:t>5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dari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4D9" w:rsidRDefault="000F1D5F">
    <w:pPr>
      <w:spacing w:line="200" w:lineRule="exact"/>
    </w:pPr>
    <w:r>
      <w:pict>
        <v:group id="_x0000_s2078" style="position:absolute;margin-left:72.45pt;margin-top:714.9pt;width:468.1pt;height:28.4pt;z-index:-251657728;mso-position-horizontal-relative:page;mso-position-vertical-relative:page" coordorigin="1449,14298" coordsize="9362,568">
          <v:shape id="_x0000_s2082" style="position:absolute;left:1459;top:14309;width:9341;height:0" coordorigin="1459,14309" coordsize="9341,0" path="m1459,14309r9341,e" filled="f" strokeweight=".58pt">
            <v:path arrowok="t"/>
          </v:shape>
          <v:shape id="_x0000_s2081" style="position:absolute;left:1454;top:14304;width:0;height:557" coordorigin="1454,14304" coordsize="0,557" path="m1454,14304r,557e" filled="f" strokeweight=".58pt">
            <v:path arrowok="t"/>
          </v:shape>
          <v:shape id="_x0000_s2080" style="position:absolute;left:1459;top:14856;width:9341;height:0" coordorigin="1459,14856" coordsize="9341,0" path="m1459,14856r9341,e" filled="f" strokeweight=".58pt">
            <v:path arrowok="t"/>
          </v:shape>
          <v:shape id="_x0000_s2079" style="position:absolute;left:10805;top:14304;width:0;height:557" coordorigin="10805,14304" coordsize="0,557" path="m10805,14304r,557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77.25pt;margin-top:716.65pt;width:232.7pt;height:26.5pt;z-index:-251656704;mso-position-horizontal-relative:page;mso-position-vertical-relative:page" filled="f" stroked="f">
          <v:textbox inset="0,0,0,0">
            <w:txbxContent>
              <w:p w:rsidR="001804D9" w:rsidRDefault="00A655F3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Tu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as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 – </w:t>
                </w:r>
                <w:proofErr w:type="spellStart"/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Pem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ro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ra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Jarin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– </w:t>
                </w:r>
                <w:proofErr w:type="spellStart"/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Ge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nap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 2018/2019</w:t>
                </w:r>
              </w:p>
              <w:p w:rsidR="001804D9" w:rsidRDefault="00A655F3">
                <w:pPr>
                  <w:ind w:left="2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sz w:val="22"/>
                    <w:szCs w:val="22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454.5pt;margin-top:716.65pt;width:69.85pt;height:13.05pt;z-index:-251655680;mso-position-horizontal-relative:page;mso-position-vertical-relative:page" filled="f" stroked="f">
          <v:textbox inset="0,0,0,0">
            <w:txbxContent>
              <w:p w:rsidR="001804D9" w:rsidRDefault="00A655F3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Hala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47"/>
                    <w:position w:val="1"/>
                    <w:sz w:val="22"/>
                    <w:szCs w:val="22"/>
                  </w:rPr>
                  <w:t xml:space="preserve"> </w:t>
                </w:r>
                <w:proofErr w:type="gramEnd"/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6813D6">
                  <w:rPr>
                    <w:rFonts w:ascii="Calibri" w:eastAsia="Calibri" w:hAnsi="Calibri" w:cs="Calibri"/>
                    <w:b/>
                    <w:noProof/>
                    <w:position w:val="1"/>
                    <w:sz w:val="22"/>
                    <w:szCs w:val="22"/>
                  </w:rPr>
                  <w:t>7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dari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4D9" w:rsidRDefault="001804D9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4D9" w:rsidRDefault="000F1D5F">
    <w:pPr>
      <w:spacing w:line="200" w:lineRule="exact"/>
    </w:pPr>
    <w:r>
      <w:pict>
        <v:group id="_x0000_s2049" style="position:absolute;margin-left:72.45pt;margin-top:714.9pt;width:468.1pt;height:28.4pt;z-index:-251652608;mso-position-horizontal-relative:page;mso-position-vertical-relative:page" coordorigin="1449,14298" coordsize="9362,568">
          <v:shape id="_x0000_s2053" style="position:absolute;left:1459;top:14309;width:9341;height:0" coordorigin="1459,14309" coordsize="9341,0" path="m1459,14309r9341,e" filled="f" strokeweight=".58pt">
            <v:path arrowok="t"/>
          </v:shape>
          <v:shape id="_x0000_s2052" style="position:absolute;left:1454;top:14304;width:0;height:557" coordorigin="1454,14304" coordsize="0,557" path="m1454,14304r,557e" filled="f" strokeweight=".58pt">
            <v:path arrowok="t"/>
          </v:shape>
          <v:shape id="_x0000_s2051" style="position:absolute;left:1459;top:14856;width:9341;height:0" coordorigin="1459,14856" coordsize="9341,0" path="m1459,14856r9341,e" filled="f" strokeweight=".58pt">
            <v:path arrowok="t"/>
          </v:shape>
          <v:shape id="_x0000_s2050" style="position:absolute;left:10805;top:14304;width:0;height:557" coordorigin="10805,14304" coordsize="0,557" path="m10805,14304r,557e" filled="f" strokeweight=".58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D5F" w:rsidRDefault="000F1D5F">
      <w:r>
        <w:separator/>
      </w:r>
    </w:p>
  </w:footnote>
  <w:footnote w:type="continuationSeparator" w:id="0">
    <w:p w:rsidR="000F1D5F" w:rsidRDefault="000F1D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4D9" w:rsidRDefault="000F1D5F">
    <w:pPr>
      <w:spacing w:line="200" w:lineRule="exact"/>
    </w:pPr>
    <w:r>
      <w:pict>
        <v:group id="_x0000_s2086" style="position:absolute;margin-left:72.45pt;margin-top:35.95pt;width:468.1pt;height:29.85pt;z-index:-251661824;mso-position-horizontal-relative:page;mso-position-vertical-relative:page" coordorigin="1449,719" coordsize="9362,597">
          <v:shape id="_x0000_s2096" style="position:absolute;left:1469;top:739;width:3802;height:0" coordorigin="1469,739" coordsize="3802,0" path="m1469,739r3801,e" filled="f" strokeweight="1.06pt">
            <v:path arrowok="t"/>
          </v:shape>
          <v:shape id="_x0000_s2095" style="position:absolute;left:5290;top:739;width:3168;height:0" coordorigin="5290,739" coordsize="3168,0" path="m5290,739r3168,e" filled="f" strokeweight="1.06pt">
            <v:path arrowok="t"/>
          </v:shape>
          <v:shape id="_x0000_s2094" style="position:absolute;left:8477;top:739;width:2314;height:0" coordorigin="8477,739" coordsize="2314,0" path="m8477,739r2313,e" filled="f" strokeweight="1.06pt">
            <v:path arrowok="t"/>
          </v:shape>
          <v:shape id="_x0000_s2093" style="position:absolute;left:1459;top:730;width:0;height:576" coordorigin="1459,730" coordsize="0,576" path="m1459,730r,576e" filled="f" strokeweight="1.06pt">
            <v:path arrowok="t"/>
          </v:shape>
          <v:shape id="_x0000_s2092" style="position:absolute;left:1469;top:1296;width:3802;height:0" coordorigin="1469,1296" coordsize="3802,0" path="m1469,1296r3801,e" filled="f" strokeweight="1.06pt">
            <v:path arrowok="t"/>
          </v:shape>
          <v:shape id="_x0000_s2091" style="position:absolute;left:5280;top:730;width:0;height:576" coordorigin="5280,730" coordsize="0,576" path="m5280,730r,576e" filled="f" strokeweight="1.06pt">
            <v:path arrowok="t"/>
          </v:shape>
          <v:shape id="_x0000_s2090" style="position:absolute;left:5290;top:1296;width:3168;height:0" coordorigin="5290,1296" coordsize="3168,0" path="m5290,1296r3168,e" filled="f" strokeweight="1.06pt">
            <v:path arrowok="t"/>
          </v:shape>
          <v:shape id="_x0000_s2089" style="position:absolute;left:8467;top:730;width:0;height:576" coordorigin="8467,730" coordsize="0,576" path="m8467,730r,576e" filled="f" strokeweight="1.06pt">
            <v:path arrowok="t"/>
          </v:shape>
          <v:shape id="_x0000_s2088" style="position:absolute;left:8477;top:1296;width:2314;height:0" coordorigin="8477,1296" coordsize="2314,0" path="m8477,1296r2313,e" filled="f" strokeweight="1.06pt">
            <v:path arrowok="t"/>
          </v:shape>
          <v:shape id="_x0000_s2087" style="position:absolute;left:10800;top:730;width:0;height:576" coordorigin="10800,730" coordsize="0,576" path="m10800,730r,576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77.5pt;margin-top:38.4pt;width:31.4pt;height:13.05pt;z-index:-251660800;mso-position-horizontal-relative:page;mso-position-vertical-relative:page" filled="f" stroked="f">
          <v:textbox inset="0,0,0,0">
            <w:txbxContent>
              <w:p w:rsidR="001804D9" w:rsidRDefault="00A655F3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84" type="#_x0000_t202" style="position:absolute;margin-left:268.3pt;margin-top:38.4pt;width:24.2pt;height:13.05pt;z-index:-251659776;mso-position-horizontal-relative:page;mso-position-vertical-relative:page" filled="f" stroked="f">
          <v:textbox inset="0,0,0,0">
            <w:txbxContent>
              <w:p w:rsidR="001804D9" w:rsidRDefault="00A655F3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M:</w:t>
                </w: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427.65pt;margin-top:38.4pt;width:24.9pt;height:13.05pt;z-index:-251658752;mso-position-horizontal-relative:page;mso-position-vertical-relative:page" filled="f" stroked="f">
          <v:textbox inset="0,0,0,0">
            <w:txbxContent>
              <w:p w:rsidR="001804D9" w:rsidRDefault="00A655F3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ilai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4D9" w:rsidRDefault="006813D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1" locked="0" layoutInCell="1" allowOverlap="1" wp14:anchorId="360ED4A7" wp14:editId="7200E10F">
              <wp:simplePos x="0" y="0"/>
              <wp:positionH relativeFrom="page">
                <wp:posOffset>920115</wp:posOffset>
              </wp:positionH>
              <wp:positionV relativeFrom="page">
                <wp:posOffset>456565</wp:posOffset>
              </wp:positionV>
              <wp:extent cx="5944870" cy="379095"/>
              <wp:effectExtent l="5715" t="8890" r="2540" b="254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4870" cy="379095"/>
                        <a:chOff x="1449" y="719"/>
                        <a:chExt cx="9362" cy="597"/>
                      </a:xfrm>
                    </wpg:grpSpPr>
                    <wps:wsp>
                      <wps:cNvPr id="16" name="Freeform 27"/>
                      <wps:cNvSpPr>
                        <a:spLocks/>
                      </wps:cNvSpPr>
                      <wps:spPr bwMode="auto">
                        <a:xfrm>
                          <a:off x="1469" y="739"/>
                          <a:ext cx="3802" cy="0"/>
                        </a:xfrm>
                        <a:custGeom>
                          <a:avLst/>
                          <a:gdLst>
                            <a:gd name="T0" fmla="+- 0 1469 1469"/>
                            <a:gd name="T1" fmla="*/ T0 w 3802"/>
                            <a:gd name="T2" fmla="+- 0 5270 1469"/>
                            <a:gd name="T3" fmla="*/ T2 w 38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02">
                              <a:moveTo>
                                <a:pt x="0" y="0"/>
                              </a:moveTo>
                              <a:lnTo>
                                <a:pt x="3801" y="0"/>
                              </a:lnTo>
                            </a:path>
                          </a:pathLst>
                        </a:custGeom>
                        <a:noFill/>
                        <a:ln w="134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Freeform 26"/>
                      <wps:cNvSpPr>
                        <a:spLocks/>
                      </wps:cNvSpPr>
                      <wps:spPr bwMode="auto">
                        <a:xfrm>
                          <a:off x="5290" y="739"/>
                          <a:ext cx="3168" cy="0"/>
                        </a:xfrm>
                        <a:custGeom>
                          <a:avLst/>
                          <a:gdLst>
                            <a:gd name="T0" fmla="+- 0 5290 5290"/>
                            <a:gd name="T1" fmla="*/ T0 w 3168"/>
                            <a:gd name="T2" fmla="+- 0 8458 5290"/>
                            <a:gd name="T3" fmla="*/ T2 w 31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68">
                              <a:moveTo>
                                <a:pt x="0" y="0"/>
                              </a:moveTo>
                              <a:lnTo>
                                <a:pt x="3168" y="0"/>
                              </a:lnTo>
                            </a:path>
                          </a:pathLst>
                        </a:custGeom>
                        <a:noFill/>
                        <a:ln w="134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25"/>
                      <wps:cNvSpPr>
                        <a:spLocks/>
                      </wps:cNvSpPr>
                      <wps:spPr bwMode="auto">
                        <a:xfrm>
                          <a:off x="8477" y="739"/>
                          <a:ext cx="2314" cy="0"/>
                        </a:xfrm>
                        <a:custGeom>
                          <a:avLst/>
                          <a:gdLst>
                            <a:gd name="T0" fmla="+- 0 8477 8477"/>
                            <a:gd name="T1" fmla="*/ T0 w 2314"/>
                            <a:gd name="T2" fmla="+- 0 10790 8477"/>
                            <a:gd name="T3" fmla="*/ T2 w 23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14">
                              <a:moveTo>
                                <a:pt x="0" y="0"/>
                              </a:moveTo>
                              <a:lnTo>
                                <a:pt x="2313" y="0"/>
                              </a:lnTo>
                            </a:path>
                          </a:pathLst>
                        </a:custGeom>
                        <a:noFill/>
                        <a:ln w="134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24"/>
                      <wps:cNvSpPr>
                        <a:spLocks/>
                      </wps:cNvSpPr>
                      <wps:spPr bwMode="auto">
                        <a:xfrm>
                          <a:off x="1459" y="730"/>
                          <a:ext cx="0" cy="576"/>
                        </a:xfrm>
                        <a:custGeom>
                          <a:avLst/>
                          <a:gdLst>
                            <a:gd name="T0" fmla="+- 0 730 730"/>
                            <a:gd name="T1" fmla="*/ 730 h 576"/>
                            <a:gd name="T2" fmla="+- 0 1306 730"/>
                            <a:gd name="T3" fmla="*/ 1306 h 576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76">
                              <a:moveTo>
                                <a:pt x="0" y="0"/>
                              </a:moveTo>
                              <a:lnTo>
                                <a:pt x="0" y="576"/>
                              </a:lnTo>
                            </a:path>
                          </a:pathLst>
                        </a:custGeom>
                        <a:noFill/>
                        <a:ln w="134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23"/>
                      <wps:cNvSpPr>
                        <a:spLocks/>
                      </wps:cNvSpPr>
                      <wps:spPr bwMode="auto">
                        <a:xfrm>
                          <a:off x="1469" y="1296"/>
                          <a:ext cx="3802" cy="0"/>
                        </a:xfrm>
                        <a:custGeom>
                          <a:avLst/>
                          <a:gdLst>
                            <a:gd name="T0" fmla="+- 0 1469 1469"/>
                            <a:gd name="T1" fmla="*/ T0 w 3802"/>
                            <a:gd name="T2" fmla="+- 0 5270 1469"/>
                            <a:gd name="T3" fmla="*/ T2 w 38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02">
                              <a:moveTo>
                                <a:pt x="0" y="0"/>
                              </a:moveTo>
                              <a:lnTo>
                                <a:pt x="3801" y="0"/>
                              </a:lnTo>
                            </a:path>
                          </a:pathLst>
                        </a:custGeom>
                        <a:noFill/>
                        <a:ln w="134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Freeform 22"/>
                      <wps:cNvSpPr>
                        <a:spLocks/>
                      </wps:cNvSpPr>
                      <wps:spPr bwMode="auto">
                        <a:xfrm>
                          <a:off x="5280" y="730"/>
                          <a:ext cx="0" cy="576"/>
                        </a:xfrm>
                        <a:custGeom>
                          <a:avLst/>
                          <a:gdLst>
                            <a:gd name="T0" fmla="+- 0 730 730"/>
                            <a:gd name="T1" fmla="*/ 730 h 576"/>
                            <a:gd name="T2" fmla="+- 0 1306 730"/>
                            <a:gd name="T3" fmla="*/ 1306 h 576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76">
                              <a:moveTo>
                                <a:pt x="0" y="0"/>
                              </a:moveTo>
                              <a:lnTo>
                                <a:pt x="0" y="576"/>
                              </a:lnTo>
                            </a:path>
                          </a:pathLst>
                        </a:custGeom>
                        <a:noFill/>
                        <a:ln w="134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21"/>
                      <wps:cNvSpPr>
                        <a:spLocks/>
                      </wps:cNvSpPr>
                      <wps:spPr bwMode="auto">
                        <a:xfrm>
                          <a:off x="5290" y="1296"/>
                          <a:ext cx="3168" cy="0"/>
                        </a:xfrm>
                        <a:custGeom>
                          <a:avLst/>
                          <a:gdLst>
                            <a:gd name="T0" fmla="+- 0 5290 5290"/>
                            <a:gd name="T1" fmla="*/ T0 w 3168"/>
                            <a:gd name="T2" fmla="+- 0 8458 5290"/>
                            <a:gd name="T3" fmla="*/ T2 w 31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68">
                              <a:moveTo>
                                <a:pt x="0" y="0"/>
                              </a:moveTo>
                              <a:lnTo>
                                <a:pt x="3168" y="0"/>
                              </a:lnTo>
                            </a:path>
                          </a:pathLst>
                        </a:custGeom>
                        <a:noFill/>
                        <a:ln w="134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Freeform 20"/>
                      <wps:cNvSpPr>
                        <a:spLocks/>
                      </wps:cNvSpPr>
                      <wps:spPr bwMode="auto">
                        <a:xfrm>
                          <a:off x="8467" y="730"/>
                          <a:ext cx="0" cy="576"/>
                        </a:xfrm>
                        <a:custGeom>
                          <a:avLst/>
                          <a:gdLst>
                            <a:gd name="T0" fmla="+- 0 730 730"/>
                            <a:gd name="T1" fmla="*/ 730 h 576"/>
                            <a:gd name="T2" fmla="+- 0 1306 730"/>
                            <a:gd name="T3" fmla="*/ 1306 h 576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76">
                              <a:moveTo>
                                <a:pt x="0" y="0"/>
                              </a:moveTo>
                              <a:lnTo>
                                <a:pt x="0" y="576"/>
                              </a:lnTo>
                            </a:path>
                          </a:pathLst>
                        </a:custGeom>
                        <a:noFill/>
                        <a:ln w="134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Freeform 19"/>
                      <wps:cNvSpPr>
                        <a:spLocks/>
                      </wps:cNvSpPr>
                      <wps:spPr bwMode="auto">
                        <a:xfrm>
                          <a:off x="8477" y="1296"/>
                          <a:ext cx="2314" cy="0"/>
                        </a:xfrm>
                        <a:custGeom>
                          <a:avLst/>
                          <a:gdLst>
                            <a:gd name="T0" fmla="+- 0 8477 8477"/>
                            <a:gd name="T1" fmla="*/ T0 w 2314"/>
                            <a:gd name="T2" fmla="+- 0 10790 8477"/>
                            <a:gd name="T3" fmla="*/ T2 w 23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14">
                              <a:moveTo>
                                <a:pt x="0" y="0"/>
                              </a:moveTo>
                              <a:lnTo>
                                <a:pt x="2313" y="0"/>
                              </a:lnTo>
                            </a:path>
                          </a:pathLst>
                        </a:custGeom>
                        <a:noFill/>
                        <a:ln w="134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Freeform 18"/>
                      <wps:cNvSpPr>
                        <a:spLocks/>
                      </wps:cNvSpPr>
                      <wps:spPr bwMode="auto">
                        <a:xfrm>
                          <a:off x="10800" y="730"/>
                          <a:ext cx="0" cy="576"/>
                        </a:xfrm>
                        <a:custGeom>
                          <a:avLst/>
                          <a:gdLst>
                            <a:gd name="T0" fmla="+- 0 730 730"/>
                            <a:gd name="T1" fmla="*/ 730 h 576"/>
                            <a:gd name="T2" fmla="+- 0 1306 730"/>
                            <a:gd name="T3" fmla="*/ 1306 h 576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76">
                              <a:moveTo>
                                <a:pt x="0" y="0"/>
                              </a:moveTo>
                              <a:lnTo>
                                <a:pt x="0" y="576"/>
                              </a:lnTo>
                            </a:path>
                          </a:pathLst>
                        </a:custGeom>
                        <a:noFill/>
                        <a:ln w="134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A5B9E3" id="Group 12" o:spid="_x0000_s1026" style="position:absolute;margin-left:72.45pt;margin-top:35.95pt;width:468.1pt;height:29.85pt;z-index:-251654656;mso-position-horizontal-relative:page;mso-position-vertical-relative:page" coordorigin="1449,719" coordsize="9362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">
              <v:shape id="Freeform 27" o:spid="_x0000_s1027" style="position:absolute;left:1469;top:739;width:3802;height:0;visibility:visible;mso-wrap-style:square;v-text-anchor:top" coordsize="38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RaVsEA&#10;AADbAAAADwAAAGRycy9kb3ducmV2LnhtbERPS4vCMBC+C/6HMIK3NXXBotUoIoh78LA+EL0NzdhW&#10;m0ltslr/vREWvM3H95zJrDGluFPtCssK+r0IBHFqdcGZgv1u+TUE4TyyxtIyKXiSg9m03Zpgou2D&#10;N3Tf+kyEEHYJKsi9rxIpXZqTQdezFXHgzrY26AOsM6lrfIRwU8rvKIqlwYJDQ44VLXJKr9s/o+B3&#10;tcb1cXVaHC7Pm2wGxc2P4lipbqeZj0F4avxH/O/+0WF+DO9fwgFy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UWlbBAAAA2wAAAA8AAAAAAAAAAAAAAAAAmAIAAGRycy9kb3du&#10;cmV2LnhtbFBLBQYAAAAABAAEAPUAAACGAwAAAAA=&#10;" path="m,l3801,e" filled="f" strokeweight="1.06pt">
                <v:path arrowok="t" o:connecttype="custom" o:connectlocs="0,0;3801,0" o:connectangles="0,0"/>
              </v:shape>
              <v:shape id="Freeform 26" o:spid="_x0000_s1028" style="position:absolute;left:5290;top:739;width:3168;height:0;visibility:visible;mso-wrap-style:square;v-text-anchor:top" coordsize="31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UsOcEA&#10;AADbAAAADwAAAGRycy9kb3ducmV2LnhtbESPT4vCMBTE74LfITxhb5qqIFKN4h8Er9rF87N5NsXm&#10;pTSxtn76zcLCHoeZ+Q2z3na2Ei01vnSsYDpJQBDnTpdcKPjOTuMlCB+QNVaOSUFPHrab4WCNqXZv&#10;vlB7DYWIEPYpKjAh1KmUPjdk0U9cTRy9h2sshiibQuoG3xFuKzlLkoW0WHJcMFjTwVD+vL6sgsUy&#10;u+zM59P2mez3x3190+39ptTXqNutQATqwn/4r33WCmZz+P0Sf4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lLDnBAAAA2wAAAA8AAAAAAAAAAAAAAAAAmAIAAGRycy9kb3du&#10;cmV2LnhtbFBLBQYAAAAABAAEAPUAAACGAwAAAAA=&#10;" path="m,l3168,e" filled="f" strokeweight="1.06pt">
                <v:path arrowok="t" o:connecttype="custom" o:connectlocs="0,0;3168,0" o:connectangles="0,0"/>
              </v:shape>
              <v:shape id="Freeform 25" o:spid="_x0000_s1029" style="position:absolute;left:8477;top:739;width:2314;height:0;visibility:visible;mso-wrap-style:square;v-text-anchor:top" coordsize="23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e48MA&#10;AADbAAAADwAAAGRycy9kb3ducmV2LnhtbESPT4vCMBTE7wt+h/AEb2uqyFqqUbSi7G3xz8Hjs3m2&#10;1ealNNHWb79ZWPA4zMxvmPmyM5V4UuNKywpGwwgEcWZ1ybmC03H7GYNwHlljZZkUvMjBctH7mGOi&#10;bct7eh58LgKEXYIKCu/rREqXFWTQDW1NHLyrbQz6IJtc6gbbADeVHEfRlzRYclgosKa0oOx+eBgF&#10;7TQ+bc6b9LrLzY/Vq/qWXtZHpQb9bjUD4anz7/B/+1srGE/g70v4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4e48MAAADbAAAADwAAAAAAAAAAAAAAAACYAgAAZHJzL2Rv&#10;d25yZXYueG1sUEsFBgAAAAAEAAQA9QAAAIgDAAAAAA==&#10;" path="m,l2313,e" filled="f" strokeweight="1.06pt">
                <v:path arrowok="t" o:connecttype="custom" o:connectlocs="0,0;2313,0" o:connectangles="0,0"/>
              </v:shape>
              <v:shape id="Freeform 24" o:spid="_x0000_s1030" style="position:absolute;left:1459;top:730;width:0;height:576;visibility:visible;mso-wrap-style:square;v-text-anchor:top" coordsize="0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QoscQA&#10;AADbAAAADwAAAGRycy9kb3ducmV2LnhtbESPT4vCMBTE78J+h/AW9iJruh5Ea1NZFBcP/kHXg8dH&#10;82yLzUtpYq3f3giCx2FmfsMks85UoqXGlZYV/AwiEMSZ1SXnCo7/y+8xCOeRNVaWScGdHMzSj16C&#10;sbY33lN78LkIEHYxKii8r2MpXVaQQTewNXHwzrYx6INscqkbvAW4qeQwikbSYMlhocCa5gVll8PV&#10;KPjb6FO5n8wxO25bbPvrhd7hQqmvz+53CsJT59/hV3ulFQxH8PwSfoBM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kKLHEAAAA2wAAAA8AAAAAAAAAAAAAAAAAmAIAAGRycy9k&#10;b3ducmV2LnhtbFBLBQYAAAAABAAEAPUAAACJAwAAAAA=&#10;" path="m,l,576e" filled="f" strokeweight="1.06pt">
                <v:path arrowok="t" o:connecttype="custom" o:connectlocs="0,730;0,1306" o:connectangles="0,0"/>
              </v:shape>
              <v:shape id="Freeform 23" o:spid="_x0000_s1031" style="position:absolute;left:1469;top:1296;width:3802;height:0;visibility:visible;mso-wrap-style:square;v-text-anchor:top" coordsize="38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Q1cMUA&#10;AADbAAAADwAAAGRycy9kb3ducmV2LnhtbESPT4vCMBTE7wt+h/AEb5oqWN2uUUQQPXhY/yC7t0fz&#10;bKvNS22i1m+/EYQ9DjPzG2Yya0wp7lS7wrKCfi8CQZxaXXCm4LBfdscgnEfWWFomBU9yMJu2PiaY&#10;aPvgLd13PhMBwi5BBbn3VSKlS3My6Hq2Ig7eydYGfZB1JnWNjwA3pRxEUSwNFhwWcqxokVN62d2M&#10;gu/VBjc/q9/F8fy8ymZYXP1nHCvVaTfzLxCeGv8ffrfXWsFgBK8v4Qf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9DVwxQAAANsAAAAPAAAAAAAAAAAAAAAAAJgCAABkcnMv&#10;ZG93bnJldi54bWxQSwUGAAAAAAQABAD1AAAAigMAAAAA&#10;" path="m,l3801,e" filled="f" strokeweight="1.06pt">
                <v:path arrowok="t" o:connecttype="custom" o:connectlocs="0,0;3801,0" o:connectangles="0,0"/>
              </v:shape>
              <v:shape id="Freeform 22" o:spid="_x0000_s1032" style="position:absolute;left:5280;top:730;width:0;height:576;visibility:visible;mso-wrap-style:square;v-text-anchor:top" coordsize="0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qHsMA&#10;AADbAAAADwAAAGRycy9kb3ducmV2LnhtbESPQYvCMBSE7wv7H8ITvCyaqrBoNcqiKB5cperB46N5&#10;tsXmpTSx1n9vhIU9DjPzDTNbtKYUDdWusKxg0I9AEKdWF5wpOJ/WvTEI55E1lpZJwZMcLOafHzOM&#10;tX1wQs3RZyJA2MWoIPe+iqV0aU4GXd9WxMG72tqgD7LOpK7xEeCmlMMo+pYGCw4LOVa0zCm9He9G&#10;weZXX4pkssT0vG+w+dqt9AFXSnU77c8UhKfW/4f/2lutYDSB95fwA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IqHsMAAADbAAAADwAAAAAAAAAAAAAAAACYAgAAZHJzL2Rv&#10;d25yZXYueG1sUEsFBgAAAAAEAAQA9QAAAIgDAAAAAA==&#10;" path="m,l,576e" filled="f" strokeweight="1.06pt">
                <v:path arrowok="t" o:connecttype="custom" o:connectlocs="0,730;0,1306" o:connectangles="0,0"/>
              </v:shape>
              <v:shape id="Freeform 21" o:spid="_x0000_s1033" style="position:absolute;left:5290;top:1296;width:3168;height:0;visibility:visible;mso-wrap-style:square;v-text-anchor:top" coordsize="31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hX7r8A&#10;AADbAAAADwAAAGRycy9kb3ducmV2LnhtbERPz2vCMBS+D/wfwhN2m+nGEKlNxToEr9rh+dk8m7Lm&#10;pTSxtv3rl8Ngx4/vd7YbbSsG6n3jWMH7KgFBXDndcK3guzy+bUD4gKyxdUwKJvKwyxcvGabaPflM&#10;wyXUIoawT1GBCaFLpfSVIYt+5TriyN1dbzFE2NdS9/iM4baVH0mylhYbjg0GOzoYqn4uD6tgvSnP&#10;ezPPw1TKqfgquqseblelXpfjfgsi0Bj+xX/uk1bwGdfHL/EH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aFfuvwAAANsAAAAPAAAAAAAAAAAAAAAAAJgCAABkcnMvZG93bnJl&#10;di54bWxQSwUGAAAAAAQABAD1AAAAhAMAAAAA&#10;" path="m,l3168,e" filled="f" strokeweight="1.06pt">
                <v:path arrowok="t" o:connecttype="custom" o:connectlocs="0,0;3168,0" o:connectangles="0,0"/>
              </v:shape>
              <v:shape id="Freeform 20" o:spid="_x0000_s1034" style="position:absolute;left:8467;top:730;width:0;height:576;visibility:visible;mso-wrap-style:square;v-text-anchor:top" coordsize="0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JVZcUA&#10;AADbAAAADwAAAGRycy9kb3ducmV2LnhtbESPQWvCQBSE7wX/w/KEXqRuUkrR1FUkYunBKqY59PjI&#10;PpNg9m3IbmP8964g9DjMzDfMYjWYRvTUudqygngagSAurK65VJD/bF9mIJxH1thYJgVXcrBajp4W&#10;mGh74SP1mS9FgLBLUEHlfZtI6YqKDLqpbYmDd7KdQR9kV0rd4SXATSNfo+hdGqw5LFTYUlpRcc7+&#10;jILPb/1bH+cpFvm+x36y2+gDbpR6Hg/rDxCeBv8ffrS/tIK3GO5fw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UlVlxQAAANsAAAAPAAAAAAAAAAAAAAAAAJgCAABkcnMv&#10;ZG93bnJldi54bWxQSwUGAAAAAAQABAD1AAAAigMAAAAA&#10;" path="m,l,576e" filled="f" strokeweight="1.06pt">
                <v:path arrowok="t" o:connecttype="custom" o:connectlocs="0,730;0,1306" o:connectangles="0,0"/>
              </v:shape>
              <v:shape id="Freeform 19" o:spid="_x0000_s1035" style="position:absolute;left:8477;top:1296;width:2314;height:0;visibility:visible;mso-wrap-style:square;v-text-anchor:top" coordsize="23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TGrMMA&#10;AADbAAAADwAAAGRycy9kb3ducmV2LnhtbESPT4vCMBTE7wt+h/AEb2uqyFqqUbSi7G3xz8Hjs3m2&#10;1ealNNHWb79ZWPA4zMxvmPmyM5V4UuNKywpGwwgEcWZ1ybmC03H7GYNwHlljZZkUvMjBctH7mGOi&#10;bct7eh58LgKEXYIKCu/rREqXFWTQDW1NHLyrbQz6IJtc6gbbADeVHEfRlzRYclgosKa0oOx+eBgF&#10;7TQ+bc6b9LrLzY/Vq/qWXtZHpQb9bjUD4anz7/B/+1srmIzh70v4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TGrMMAAADbAAAADwAAAAAAAAAAAAAAAACYAgAAZHJzL2Rv&#10;d25yZXYueG1sUEsFBgAAAAAEAAQA9QAAAIgDAAAAAA==&#10;" path="m,l2313,e" filled="f" strokeweight="1.06pt">
                <v:path arrowok="t" o:connecttype="custom" o:connectlocs="0,0;2313,0" o:connectangles="0,0"/>
              </v:shape>
              <v:shape id="Freeform 18" o:spid="_x0000_s1036" style="position:absolute;left:10800;top:730;width:0;height:576;visibility:visible;mso-wrap-style:square;v-text-anchor:top" coordsize="0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xuicQA&#10;AADbAAAADwAAAGRycy9kb3ducmV2LnhtbESPT4vCMBTE7wt+h/AEL7KmqyK71SiLonjwD7oePD6a&#10;Z1tsXkoTa/32RhD2OMzMb5jJrDGFqKlyuWUFX70IBHFidc6pgtPf8vMbhPPIGgvLpOBBDmbT1scE&#10;Y23vfKD66FMRIOxiVJB5X8ZSuiQjg65nS+LgXWxl0AdZpVJXeA9wU8h+FI2kwZzDQoYlzTNKrseb&#10;UbDa6nN++JljctrVWHc3C73HhVKddvM7BuGp8f/hd3utFQwH8PoSf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MbonEAAAA2wAAAA8AAAAAAAAAAAAAAAAAmAIAAGRycy9k&#10;b3ducmV2LnhtbFBLBQYAAAAABAAEAPUAAACJAwAAAAA=&#10;" path="m,l,576e" filled="f" strokeweight="1.06pt">
                <v:path arrowok="t" o:connecttype="custom" o:connectlocs="0,730;0,1306" o:connectangles="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4D9" w:rsidRDefault="000F1D5F">
    <w:pPr>
      <w:spacing w:line="200" w:lineRule="exact"/>
    </w:pPr>
    <w:r>
      <w:pict>
        <v:group id="_x0000_s2054" style="position:absolute;margin-left:72.45pt;margin-top:35.95pt;width:468.1pt;height:29.85pt;z-index:-251653632;mso-position-horizontal-relative:page;mso-position-vertical-relative:page" coordorigin="1449,719" coordsize="9362,597">
          <v:shape id="_x0000_s2064" style="position:absolute;left:1469;top:739;width:3802;height:0" coordorigin="1469,739" coordsize="3802,0" path="m1469,739r3801,e" filled="f" strokeweight="1.06pt">
            <v:path arrowok="t"/>
          </v:shape>
          <v:shape id="_x0000_s2063" style="position:absolute;left:5290;top:739;width:3168;height:0" coordorigin="5290,739" coordsize="3168,0" path="m5290,739r3168,e" filled="f" strokeweight="1.06pt">
            <v:path arrowok="t"/>
          </v:shape>
          <v:shape id="_x0000_s2062" style="position:absolute;left:8477;top:739;width:2314;height:0" coordorigin="8477,739" coordsize="2314,0" path="m8477,739r2313,e" filled="f" strokeweight="1.06pt">
            <v:path arrowok="t"/>
          </v:shape>
          <v:shape id="_x0000_s2061" style="position:absolute;left:1459;top:730;width:0;height:576" coordorigin="1459,730" coordsize="0,576" path="m1459,730r,576e" filled="f" strokeweight="1.06pt">
            <v:path arrowok="t"/>
          </v:shape>
          <v:shape id="_x0000_s2060" style="position:absolute;left:1469;top:1296;width:3802;height:0" coordorigin="1469,1296" coordsize="3802,0" path="m1469,1296r3801,e" filled="f" strokeweight="1.06pt">
            <v:path arrowok="t"/>
          </v:shape>
          <v:shape id="_x0000_s2059" style="position:absolute;left:5280;top:730;width:0;height:576" coordorigin="5280,730" coordsize="0,576" path="m5280,730r,576e" filled="f" strokeweight="1.06pt">
            <v:path arrowok="t"/>
          </v:shape>
          <v:shape id="_x0000_s2058" style="position:absolute;left:5290;top:1296;width:3168;height:0" coordorigin="5290,1296" coordsize="3168,0" path="m5290,1296r3168,e" filled="f" strokeweight="1.06pt">
            <v:path arrowok="t"/>
          </v:shape>
          <v:shape id="_x0000_s2057" style="position:absolute;left:8467;top:730;width:0;height:576" coordorigin="8467,730" coordsize="0,576" path="m8467,730r,576e" filled="f" strokeweight="1.06pt">
            <v:path arrowok="t"/>
          </v:shape>
          <v:shape id="_x0000_s2056" style="position:absolute;left:8477;top:1296;width:2314;height:0" coordorigin="8477,1296" coordsize="2314,0" path="m8477,1296r2313,e" filled="f" strokeweight="1.06pt">
            <v:path arrowok="t"/>
          </v:shape>
          <v:shape id="_x0000_s2055" style="position:absolute;left:10800;top:730;width:0;height:576" coordorigin="10800,730" coordsize="0,576" path="m10800,730r,576e" filled="f" strokeweight="1.06pt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7017F"/>
    <w:multiLevelType w:val="hybridMultilevel"/>
    <w:tmpl w:val="A0566E90"/>
    <w:lvl w:ilvl="0" w:tplc="CE2029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21A8E"/>
    <w:multiLevelType w:val="hybridMultilevel"/>
    <w:tmpl w:val="FFB2E0BC"/>
    <w:lvl w:ilvl="0" w:tplc="1C8CABB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8C7153"/>
    <w:multiLevelType w:val="multilevel"/>
    <w:tmpl w:val="7AB283E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396615B"/>
    <w:multiLevelType w:val="hybridMultilevel"/>
    <w:tmpl w:val="06623C30"/>
    <w:lvl w:ilvl="0" w:tplc="4D5C2F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10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D9"/>
    <w:rsid w:val="000F1D5F"/>
    <w:rsid w:val="001804D9"/>
    <w:rsid w:val="00243948"/>
    <w:rsid w:val="004A2FF7"/>
    <w:rsid w:val="006813D6"/>
    <w:rsid w:val="00931CD5"/>
    <w:rsid w:val="009C3C9C"/>
    <w:rsid w:val="00A655F3"/>
    <w:rsid w:val="00B14D2C"/>
    <w:rsid w:val="00C508CB"/>
    <w:rsid w:val="00D0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4"/>
    <o:shapelayout v:ext="edit">
      <o:idmap v:ext="edit" data="1"/>
    </o:shapelayout>
  </w:shapeDefaults>
  <w:decimalSymbol w:val=","/>
  <w:listSeparator w:val=";"/>
  <w15:docId w15:val="{DF29AD90-21E7-4CDB-B96A-6F39FEEC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439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2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oogle.com" TargetMode="External"/><Relationship Id="rId18" Type="http://schemas.openxmlformats.org/officeDocument/2006/relationships/hyperlink" Target="http://www.google.com" TargetMode="External"/><Relationship Id="rId26" Type="http://schemas.openxmlformats.org/officeDocument/2006/relationships/image" Target="media/image10.jpe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hyperlink" Target="http://www.google.com" TargetMode="External"/><Relationship Id="rId25" Type="http://schemas.openxmlformats.org/officeDocument/2006/relationships/image" Target="media/image9.png"/><Relationship Id="rId33" Type="http://schemas.openxmlformats.org/officeDocument/2006/relationships/header" Target="header2.xml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www.google.com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://www.google.com:80" TargetMode="External"/><Relationship Id="rId32" Type="http://schemas.openxmlformats.org/officeDocument/2006/relationships/image" Target="media/image15.png"/><Relationship Id="rId37" Type="http://schemas.openxmlformats.org/officeDocument/2006/relationships/footer" Target="footer4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google.com" TargetMode="External"/><Relationship Id="rId23" Type="http://schemas.openxmlformats.org/officeDocument/2006/relationships/image" Target="media/image8.jpeg"/><Relationship Id="rId28" Type="http://schemas.openxmlformats.org/officeDocument/2006/relationships/footer" Target="footer2.xml"/><Relationship Id="rId36" Type="http://schemas.openxmlformats.org/officeDocument/2006/relationships/header" Target="header3.xml"/><Relationship Id="rId10" Type="http://schemas.openxmlformats.org/officeDocument/2006/relationships/hyperlink" Target="http://www.centos.org/" TargetMode="External"/><Relationship Id="rId19" Type="http://schemas.openxmlformats.org/officeDocument/2006/relationships/header" Target="header1.xml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hyperlink" Target="http://www.virtualbox.org/wiki/Download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jpeg"/><Relationship Id="rId27" Type="http://schemas.openxmlformats.org/officeDocument/2006/relationships/image" Target="media/image11.jpeg"/><Relationship Id="rId30" Type="http://schemas.openxmlformats.org/officeDocument/2006/relationships/image" Target="media/image13.jpeg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2019-02-24T13:59:00Z</dcterms:created>
  <dcterms:modified xsi:type="dcterms:W3CDTF">2019-02-25T15:11:00Z</dcterms:modified>
</cp:coreProperties>
</file>